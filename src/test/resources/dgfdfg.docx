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AAF" w:rsidRDefault="00A60B00">
      <w:pPr>
        <w:pStyle w:val="a7"/>
        <w:jc w:val="center"/>
      </w:pPr>
      <w:r>
        <w:rPr>
          <w:b/>
          <w:bCs/>
          <w:sz w:val="26"/>
          <w:szCs w:val="26"/>
        </w:rPr>
        <w:t xml:space="preserve">МИНИСТЕРСТВО ОБРАЗОВАНИЯ И НАУКИ РОССИЙСКОЙ ФЕДЕРАЦИИ </w:t>
      </w:r>
    </w:p>
    <w:p w:rsidR="00DF1AAF" w:rsidRDefault="00A60B00">
      <w:pPr>
        <w:pStyle w:val="a7"/>
        <w:jc w:val="center"/>
      </w:pPr>
      <w:r>
        <w:t xml:space="preserve">ФЕДЕРАЛЬНОЕ ГОСУДАРСТВЕННОЕ БЮДЖЕТНОЕ ОБРАЗОВАТЕЛЬНОЕ УЧРЕЖДЕНИЕ </w:t>
      </w:r>
    </w:p>
    <w:p w:rsidR="00DF1AAF" w:rsidRDefault="00A60B00">
      <w:pPr>
        <w:pStyle w:val="a7"/>
        <w:jc w:val="center"/>
      </w:pPr>
      <w:r>
        <w:t xml:space="preserve">ВЫСШЕГО ПРОФЕССИОНАЛЬНОГО ОБРАЗОВАНИЯ </w:t>
      </w:r>
    </w:p>
    <w:p w:rsidR="00DF1AAF" w:rsidRDefault="00A60B00">
      <w:pPr>
        <w:pStyle w:val="a7"/>
        <w:jc w:val="center"/>
      </w:pPr>
      <w:r>
        <w:t xml:space="preserve">ВОРОНЕЖСКИЙ ГОСУДАРСТВЕННЫЙ УНИВЕРСИТЕТ </w:t>
      </w:r>
    </w:p>
    <w:p w:rsidR="00DF1AAF" w:rsidRDefault="00DF1AAF">
      <w:pPr>
        <w:pStyle w:val="a7"/>
        <w:jc w:val="center"/>
      </w:pPr>
    </w:p>
    <w:p w:rsidR="00DF1AAF" w:rsidRDefault="00A60B00">
      <w:pPr>
        <w:pStyle w:val="a7"/>
        <w:jc w:val="center"/>
      </w:pPr>
      <w:r>
        <w:t xml:space="preserve">ЭКОНОМИЧЕСКИЙ ФАКУЛЬТЕТ </w:t>
      </w:r>
    </w:p>
    <w:p w:rsidR="00DF1AAF" w:rsidRDefault="00DF1AAF">
      <w:pPr>
        <w:pStyle w:val="a7"/>
        <w:jc w:val="center"/>
      </w:pPr>
    </w:p>
    <w:p w:rsidR="00DF1AAF" w:rsidRDefault="00A60B00">
      <w:pPr>
        <w:pStyle w:val="a7"/>
        <w:jc w:val="center"/>
      </w:pPr>
      <w:r>
        <w:t xml:space="preserve">Кафедра экономического анализа и аудита </w:t>
      </w:r>
    </w:p>
    <w:p w:rsidR="00DF1AAF" w:rsidRDefault="00DF1AAF">
      <w:pPr>
        <w:pStyle w:val="a7"/>
        <w:jc w:val="center"/>
      </w:pPr>
    </w:p>
    <w:p w:rsidR="00DF1AAF" w:rsidRDefault="00DF1AAF">
      <w:pPr>
        <w:pStyle w:val="a7"/>
        <w:jc w:val="center"/>
      </w:pPr>
    </w:p>
    <w:p w:rsidR="00DF1AAF" w:rsidRDefault="00DF1AAF">
      <w:pPr>
        <w:pStyle w:val="a7"/>
        <w:jc w:val="center"/>
      </w:pPr>
    </w:p>
    <w:p w:rsidR="00DF1AAF" w:rsidRDefault="00A60B00">
      <w:pPr>
        <w:pStyle w:val="a7"/>
        <w:jc w:val="center"/>
      </w:pPr>
      <w:r>
        <w:t xml:space="preserve">КОНТРОЛЬНАЯ РАБОТА </w:t>
      </w:r>
    </w:p>
    <w:p w:rsidR="00DF1AAF" w:rsidRDefault="00A60B00">
      <w:pPr>
        <w:pStyle w:val="a7"/>
        <w:jc w:val="center"/>
        <w:rPr>
          <w:b/>
          <w:bCs/>
        </w:rPr>
      </w:pPr>
      <w:r>
        <w:t xml:space="preserve">по дисциплине </w:t>
      </w:r>
    </w:p>
    <w:p w:rsidR="00DF1AAF" w:rsidRDefault="00A60B00">
      <w:pPr>
        <w:pStyle w:val="a7"/>
        <w:jc w:val="center"/>
        <w:rPr>
          <w:b/>
          <w:bCs/>
        </w:rPr>
      </w:pPr>
      <w:r>
        <w:rPr>
          <w:b/>
          <w:bCs/>
        </w:rPr>
        <w:t xml:space="preserve"> «Корпоративный анализ» </w:t>
      </w:r>
    </w:p>
    <w:p w:rsidR="00DF1AAF" w:rsidRDefault="00A60B00">
      <w:pPr>
        <w:pStyle w:val="a7"/>
        <w:jc w:val="center"/>
      </w:pPr>
      <w:r>
        <w:rPr>
          <w:b/>
          <w:bCs/>
        </w:rPr>
        <w:t xml:space="preserve">Направление 080100.68 «Экономика» </w:t>
      </w:r>
    </w:p>
    <w:p w:rsidR="00DF1AAF" w:rsidRDefault="00DF1AAF">
      <w:pPr>
        <w:pStyle w:val="a7"/>
        <w:jc w:val="center"/>
      </w:pPr>
    </w:p>
    <w:p w:rsidR="00DF1AAF" w:rsidRDefault="00A60B00">
      <w:pPr>
        <w:pStyle w:val="a7"/>
        <w:jc w:val="center"/>
      </w:pPr>
      <w:r>
        <w:t xml:space="preserve">Программа «Диагностика бизнес-процессов и корпоративной отчетности» </w:t>
      </w:r>
    </w:p>
    <w:p w:rsidR="00DF1AAF" w:rsidRDefault="00DF1AAF">
      <w:pPr>
        <w:pStyle w:val="a7"/>
        <w:jc w:val="center"/>
      </w:pPr>
    </w:p>
    <w:p w:rsidR="00DF1AAF" w:rsidRDefault="00A60B00">
      <w:pPr>
        <w:pStyle w:val="a7"/>
        <w:jc w:val="center"/>
      </w:pPr>
      <w:r>
        <w:t xml:space="preserve">Заочная форма обучения </w:t>
      </w:r>
    </w:p>
    <w:p w:rsidR="00DF1AAF" w:rsidRDefault="00DF1AAF">
      <w:pPr>
        <w:pStyle w:val="a7"/>
        <w:jc w:val="center"/>
      </w:pPr>
    </w:p>
    <w:p w:rsidR="00DF1AAF" w:rsidRDefault="00DF1AAF">
      <w:pPr>
        <w:pStyle w:val="a7"/>
        <w:jc w:val="center"/>
      </w:pPr>
    </w:p>
    <w:p w:rsidR="00DF1AAF" w:rsidRDefault="00DF1AAF">
      <w:pPr>
        <w:pStyle w:val="a7"/>
        <w:jc w:val="center"/>
      </w:pPr>
    </w:p>
    <w:p w:rsidR="00DF1AAF" w:rsidRDefault="00A60B00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Работу выполнил </w:t>
      </w:r>
    </w:p>
    <w:p w:rsidR="00DF1AAF" w:rsidRDefault="00A60B00">
      <w:pPr>
        <w:pStyle w:val="a7"/>
        <w:rPr>
          <w:sz w:val="22"/>
          <w:szCs w:val="22"/>
        </w:rPr>
      </w:pPr>
      <w:r>
        <w:rPr>
          <w:sz w:val="22"/>
          <w:szCs w:val="22"/>
        </w:rPr>
        <w:t>студент                                                                                                                                  Н.В. Головская</w:t>
      </w:r>
    </w:p>
    <w:p w:rsidR="00DF1AAF" w:rsidRDefault="00DF1AAF">
      <w:pPr>
        <w:pStyle w:val="a7"/>
        <w:rPr>
          <w:sz w:val="22"/>
          <w:szCs w:val="22"/>
        </w:rPr>
      </w:pPr>
    </w:p>
    <w:p w:rsidR="00DF1AAF" w:rsidRDefault="00A60B00">
      <w:pPr>
        <w:pStyle w:val="a7"/>
        <w:rPr>
          <w:sz w:val="22"/>
          <w:szCs w:val="22"/>
        </w:rPr>
      </w:pPr>
      <w:r>
        <w:rPr>
          <w:sz w:val="22"/>
          <w:szCs w:val="22"/>
        </w:rPr>
        <w:t>Работу проверил</w:t>
      </w:r>
    </w:p>
    <w:p w:rsidR="00DF1AAF" w:rsidRDefault="00A60B00">
      <w:pPr>
        <w:pStyle w:val="a7"/>
      </w:pPr>
      <w:r>
        <w:rPr>
          <w:sz w:val="22"/>
          <w:szCs w:val="22"/>
        </w:rPr>
        <w:t xml:space="preserve">проф.                                                                                                 </w:t>
      </w:r>
      <w:r w:rsidR="00AF2954">
        <w:rPr>
          <w:sz w:val="22"/>
          <w:szCs w:val="22"/>
        </w:rPr>
        <w:t xml:space="preserve">      </w:t>
      </w:r>
      <w:r w:rsidR="00A912A3">
        <w:rPr>
          <w:sz w:val="22"/>
          <w:szCs w:val="22"/>
        </w:rPr>
        <w:t xml:space="preserve">    </w:t>
      </w:r>
      <w:r w:rsidR="00AF2954"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  Н.П. Любушин</w:t>
      </w:r>
    </w:p>
    <w:p w:rsidR="00DF1AAF" w:rsidRDefault="00DF1AAF">
      <w:pPr>
        <w:pStyle w:val="a7"/>
        <w:jc w:val="center"/>
      </w:pPr>
    </w:p>
    <w:p w:rsidR="00DF1AAF" w:rsidRDefault="00DF1AAF">
      <w:pPr>
        <w:jc w:val="center"/>
        <w:rPr>
          <w:b/>
          <w:sz w:val="26"/>
          <w:szCs w:val="26"/>
        </w:rPr>
      </w:pPr>
    </w:p>
    <w:p w:rsidR="00DF1AAF" w:rsidRDefault="00A60B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ВОРОНЕЖ 2015 </w:t>
      </w:r>
    </w:p>
    <w:p w:rsidR="00AF2954" w:rsidRDefault="00A60B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AF2954" w:rsidRDefault="00AF2954">
      <w:pPr>
        <w:jc w:val="center"/>
        <w:rPr>
          <w:b/>
          <w:sz w:val="26"/>
          <w:szCs w:val="26"/>
        </w:rPr>
      </w:pPr>
    </w:p>
    <w:p w:rsidR="00DF1AAF" w:rsidRDefault="00A60B00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ВАРИАНТ №1 </w:t>
      </w:r>
    </w:p>
    <w:p w:rsidR="00DF1AAF" w:rsidRDefault="00DF1AAF">
      <w:pPr>
        <w:rPr>
          <w:sz w:val="26"/>
          <w:szCs w:val="26"/>
        </w:rPr>
      </w:pPr>
    </w:p>
    <w:p w:rsidR="00DF1AAF" w:rsidRDefault="00A60B00">
      <w:r w:rsidRPr="00C93799">
        <w:rPr>
          <w:b/>
        </w:rPr>
        <w:t>Задание 1.</w:t>
      </w:r>
      <w:r w:rsidRPr="00C93799">
        <w:t xml:space="preserve"> На основе приведенных данных: </w:t>
      </w:r>
    </w:p>
    <w:p w:rsidR="00C93799" w:rsidRPr="00C93799" w:rsidRDefault="00C93799"/>
    <w:p w:rsidR="00DF1AAF" w:rsidRPr="00C93799" w:rsidRDefault="00A60B00">
      <w:pPr>
        <w:pStyle w:val="a7"/>
        <w:spacing w:line="264" w:lineRule="auto"/>
        <w:rPr>
          <w:sz w:val="24"/>
          <w:szCs w:val="24"/>
        </w:rPr>
      </w:pPr>
      <w:r w:rsidRPr="00C93799">
        <w:rPr>
          <w:sz w:val="24"/>
          <w:szCs w:val="24"/>
        </w:rPr>
        <w:t>1) определите недостающие показатели;</w:t>
      </w:r>
    </w:p>
    <w:p w:rsidR="00DF1AAF" w:rsidRPr="00C93799" w:rsidRDefault="00A60B00">
      <w:pPr>
        <w:pStyle w:val="a7"/>
        <w:spacing w:line="264" w:lineRule="auto"/>
        <w:rPr>
          <w:sz w:val="24"/>
          <w:szCs w:val="24"/>
        </w:rPr>
      </w:pPr>
      <w:r w:rsidRPr="00C93799">
        <w:rPr>
          <w:sz w:val="24"/>
          <w:szCs w:val="24"/>
        </w:rPr>
        <w:t>2) сделайте предварительные выводы о типе развития производства; подтвердите свои выводы расчетами индексным способом;</w:t>
      </w:r>
    </w:p>
    <w:p w:rsidR="00DF1AAF" w:rsidRPr="00C93799" w:rsidRDefault="00A60B00">
      <w:pPr>
        <w:pStyle w:val="a7"/>
        <w:spacing w:line="264" w:lineRule="auto"/>
        <w:rPr>
          <w:sz w:val="24"/>
          <w:szCs w:val="24"/>
        </w:rPr>
      </w:pPr>
      <w:r w:rsidRPr="00C93799">
        <w:rPr>
          <w:sz w:val="24"/>
          <w:szCs w:val="24"/>
        </w:rPr>
        <w:t>3) оцените долю прироста продукции за счет экстенсивных и интенсивных факторов;</w:t>
      </w:r>
    </w:p>
    <w:p w:rsidR="00DF1AAF" w:rsidRPr="00C93799" w:rsidRDefault="00A60B00">
      <w:pPr>
        <w:pStyle w:val="a7"/>
        <w:spacing w:line="264" w:lineRule="auto"/>
        <w:rPr>
          <w:sz w:val="24"/>
          <w:szCs w:val="24"/>
        </w:rPr>
      </w:pPr>
      <w:r w:rsidRPr="00C93799">
        <w:rPr>
          <w:sz w:val="24"/>
          <w:szCs w:val="24"/>
        </w:rPr>
        <w:t>4) используя один из способов детерминированного факторного анализа, определить влияние факторов на результат;</w:t>
      </w:r>
    </w:p>
    <w:p w:rsidR="00DF1AAF" w:rsidRPr="00C93799" w:rsidRDefault="00A60B00">
      <w:pPr>
        <w:pStyle w:val="a7"/>
        <w:spacing w:line="264" w:lineRule="auto"/>
        <w:rPr>
          <w:sz w:val="24"/>
          <w:szCs w:val="24"/>
        </w:rPr>
      </w:pPr>
      <w:r w:rsidRPr="00C93799">
        <w:rPr>
          <w:sz w:val="24"/>
          <w:szCs w:val="24"/>
        </w:rPr>
        <w:t>5) отобразите графически относительную экономию или перерасход ресурсов;</w:t>
      </w:r>
    </w:p>
    <w:p w:rsidR="00DF1AAF" w:rsidRPr="00C93799" w:rsidRDefault="00A60B00">
      <w:pPr>
        <w:pStyle w:val="a7"/>
        <w:spacing w:line="264" w:lineRule="auto"/>
        <w:rPr>
          <w:sz w:val="24"/>
          <w:szCs w:val="24"/>
        </w:rPr>
      </w:pPr>
      <w:r w:rsidRPr="00C93799">
        <w:rPr>
          <w:sz w:val="24"/>
          <w:szCs w:val="24"/>
        </w:rPr>
        <w:t>6) сделайте выводы.</w:t>
      </w:r>
    </w:p>
    <w:p w:rsidR="00DF1AAF" w:rsidRPr="00C93799" w:rsidRDefault="00DF1AAF">
      <w:pPr>
        <w:pStyle w:val="a7"/>
        <w:spacing w:line="264" w:lineRule="auto"/>
        <w:rPr>
          <w:sz w:val="24"/>
          <w:szCs w:val="24"/>
        </w:rPr>
      </w:pPr>
    </w:p>
    <w:p w:rsidR="00DF1AAF" w:rsidRPr="00C93799" w:rsidRDefault="00A60B00">
      <w:pPr>
        <w:pStyle w:val="a7"/>
        <w:spacing w:line="264" w:lineRule="auto"/>
        <w:rPr>
          <w:sz w:val="24"/>
          <w:szCs w:val="24"/>
        </w:rPr>
      </w:pPr>
      <w:r w:rsidRPr="00C93799">
        <w:rPr>
          <w:sz w:val="24"/>
          <w:szCs w:val="24"/>
        </w:rPr>
        <w:t>1)</w:t>
      </w:r>
    </w:p>
    <w:tbl>
      <w:tblPr>
        <w:tblW w:w="947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092"/>
        <w:gridCol w:w="1276"/>
        <w:gridCol w:w="1276"/>
        <w:gridCol w:w="1417"/>
        <w:gridCol w:w="1418"/>
      </w:tblGrid>
      <w:tr w:rsidR="00DF1AAF" w:rsidRPr="00C93799" w:rsidTr="00C93799"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center"/>
              <w:rPr>
                <w:sz w:val="24"/>
                <w:szCs w:val="24"/>
              </w:rPr>
            </w:pPr>
            <w:r w:rsidRPr="00C93799">
              <w:rPr>
                <w:sz w:val="24"/>
                <w:szCs w:val="24"/>
              </w:rPr>
              <w:t xml:space="preserve">Показатели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center"/>
              <w:rPr>
                <w:sz w:val="24"/>
                <w:szCs w:val="24"/>
              </w:rPr>
            </w:pPr>
            <w:r w:rsidRPr="00C93799">
              <w:rPr>
                <w:sz w:val="24"/>
                <w:szCs w:val="24"/>
              </w:rPr>
              <w:t>Базисный период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center"/>
              <w:rPr>
                <w:sz w:val="24"/>
                <w:szCs w:val="24"/>
              </w:rPr>
            </w:pPr>
            <w:r w:rsidRPr="00C93799">
              <w:rPr>
                <w:sz w:val="24"/>
                <w:szCs w:val="24"/>
              </w:rPr>
              <w:t>Отчетный период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center"/>
              <w:rPr>
                <w:sz w:val="24"/>
                <w:szCs w:val="24"/>
              </w:rPr>
            </w:pPr>
            <w:proofErr w:type="spellStart"/>
            <w:r w:rsidRPr="00C93799">
              <w:rPr>
                <w:sz w:val="24"/>
                <w:szCs w:val="24"/>
              </w:rPr>
              <w:t>Абс</w:t>
            </w:r>
            <w:proofErr w:type="spellEnd"/>
            <w:r w:rsidRPr="00C93799">
              <w:rPr>
                <w:sz w:val="24"/>
                <w:szCs w:val="24"/>
              </w:rPr>
              <w:t>. изменение, +/-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center"/>
              <w:rPr>
                <w:sz w:val="24"/>
                <w:szCs w:val="24"/>
              </w:rPr>
            </w:pPr>
            <w:r w:rsidRPr="00C93799">
              <w:rPr>
                <w:sz w:val="24"/>
                <w:szCs w:val="24"/>
              </w:rPr>
              <w:t xml:space="preserve">Темп изменения, % </w:t>
            </w:r>
          </w:p>
        </w:tc>
      </w:tr>
      <w:tr w:rsidR="00DF1AAF" w:rsidRPr="00C93799" w:rsidTr="00C93799"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left"/>
              <w:rPr>
                <w:sz w:val="24"/>
                <w:szCs w:val="24"/>
              </w:rPr>
            </w:pPr>
            <w:r w:rsidRPr="00C93799">
              <w:rPr>
                <w:sz w:val="24"/>
                <w:szCs w:val="24"/>
              </w:rPr>
              <w:t>Объем выпуска продукции, тыс.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center"/>
              <w:rPr>
                <w:sz w:val="24"/>
                <w:szCs w:val="24"/>
              </w:rPr>
            </w:pPr>
            <w:r w:rsidRPr="00C93799">
              <w:rPr>
                <w:sz w:val="24"/>
                <w:szCs w:val="24"/>
              </w:rPr>
              <w:t>50000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C93799">
              <w:rPr>
                <w:sz w:val="24"/>
                <w:szCs w:val="24"/>
              </w:rPr>
              <w:t>51901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napToGrid w:val="0"/>
              <w:spacing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C93799">
              <w:rPr>
                <w:b/>
                <w:bCs/>
                <w:sz w:val="24"/>
                <w:szCs w:val="24"/>
              </w:rPr>
              <w:t>+</w:t>
            </w:r>
            <w:r w:rsidR="00693832" w:rsidRPr="00C93799">
              <w:rPr>
                <w:b/>
                <w:bCs/>
                <w:sz w:val="24"/>
                <w:szCs w:val="24"/>
              </w:rPr>
              <w:t xml:space="preserve"> </w:t>
            </w:r>
            <w:r w:rsidRPr="00C93799">
              <w:rPr>
                <w:b/>
                <w:bCs/>
                <w:sz w:val="24"/>
                <w:szCs w:val="24"/>
              </w:rPr>
              <w:t>1901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napToGrid w:val="0"/>
              <w:spacing w:line="264" w:lineRule="auto"/>
              <w:jc w:val="center"/>
              <w:rPr>
                <w:sz w:val="24"/>
                <w:szCs w:val="24"/>
              </w:rPr>
            </w:pPr>
            <w:r w:rsidRPr="00C93799">
              <w:rPr>
                <w:b/>
                <w:bCs/>
                <w:sz w:val="24"/>
                <w:szCs w:val="24"/>
              </w:rPr>
              <w:t>3,8</w:t>
            </w:r>
          </w:p>
        </w:tc>
      </w:tr>
      <w:tr w:rsidR="00DF1AAF" w:rsidRPr="00C93799" w:rsidTr="00C93799"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left"/>
              <w:rPr>
                <w:sz w:val="24"/>
                <w:szCs w:val="24"/>
              </w:rPr>
            </w:pPr>
            <w:r w:rsidRPr="00C93799">
              <w:rPr>
                <w:sz w:val="24"/>
                <w:szCs w:val="24"/>
              </w:rPr>
              <w:t>Материальные ресурсы, тыс.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center"/>
              <w:rPr>
                <w:sz w:val="24"/>
                <w:szCs w:val="24"/>
              </w:rPr>
            </w:pPr>
            <w:r w:rsidRPr="00C93799">
              <w:rPr>
                <w:sz w:val="24"/>
                <w:szCs w:val="24"/>
              </w:rPr>
              <w:t>13865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C93799">
              <w:rPr>
                <w:sz w:val="24"/>
                <w:szCs w:val="24"/>
              </w:rPr>
              <w:t>14982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napToGrid w:val="0"/>
              <w:spacing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C93799">
              <w:rPr>
                <w:b/>
                <w:bCs/>
                <w:sz w:val="24"/>
                <w:szCs w:val="24"/>
              </w:rPr>
              <w:t>+</w:t>
            </w:r>
            <w:r w:rsidR="00693832" w:rsidRPr="00C93799">
              <w:rPr>
                <w:b/>
                <w:bCs/>
                <w:sz w:val="24"/>
                <w:szCs w:val="24"/>
              </w:rPr>
              <w:t xml:space="preserve"> </w:t>
            </w:r>
            <w:r w:rsidRPr="00C93799">
              <w:rPr>
                <w:b/>
                <w:bCs/>
                <w:sz w:val="24"/>
                <w:szCs w:val="24"/>
              </w:rPr>
              <w:t>1117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napToGrid w:val="0"/>
              <w:spacing w:line="264" w:lineRule="auto"/>
              <w:jc w:val="center"/>
              <w:rPr>
                <w:sz w:val="24"/>
                <w:szCs w:val="24"/>
              </w:rPr>
            </w:pPr>
            <w:r w:rsidRPr="00C93799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DF1AAF" w:rsidRPr="00C93799" w:rsidTr="00C93799"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pacing w:line="264" w:lineRule="auto"/>
              <w:jc w:val="left"/>
              <w:rPr>
                <w:b/>
                <w:bCs/>
                <w:sz w:val="24"/>
                <w:szCs w:val="24"/>
              </w:rPr>
            </w:pPr>
            <w:r w:rsidRPr="00C93799">
              <w:rPr>
                <w:sz w:val="24"/>
                <w:szCs w:val="24"/>
              </w:rPr>
              <w:t>Коэффициент оборачиваемости материальных ресурсов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napToGrid w:val="0"/>
              <w:spacing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C93799">
              <w:rPr>
                <w:b/>
                <w:bCs/>
                <w:sz w:val="24"/>
                <w:szCs w:val="24"/>
              </w:rPr>
              <w:t>3,6062026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napToGrid w:val="0"/>
              <w:spacing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C93799">
              <w:rPr>
                <w:b/>
                <w:bCs/>
                <w:sz w:val="24"/>
                <w:szCs w:val="24"/>
              </w:rPr>
              <w:t>3,4642237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napToGrid w:val="0"/>
              <w:spacing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C93799">
              <w:rPr>
                <w:b/>
                <w:bCs/>
                <w:sz w:val="24"/>
                <w:szCs w:val="24"/>
              </w:rPr>
              <w:t>-</w:t>
            </w:r>
            <w:r w:rsidR="00693832" w:rsidRPr="00C93799">
              <w:rPr>
                <w:b/>
                <w:bCs/>
                <w:sz w:val="24"/>
                <w:szCs w:val="24"/>
              </w:rPr>
              <w:t xml:space="preserve"> </w:t>
            </w:r>
            <w:r w:rsidRPr="00C93799">
              <w:rPr>
                <w:b/>
                <w:bCs/>
                <w:sz w:val="24"/>
                <w:szCs w:val="24"/>
              </w:rPr>
              <w:t>0.1419789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1AAF" w:rsidRPr="00C93799" w:rsidRDefault="00A60B00">
            <w:pPr>
              <w:pStyle w:val="a7"/>
              <w:snapToGrid w:val="0"/>
              <w:spacing w:line="264" w:lineRule="auto"/>
              <w:jc w:val="center"/>
              <w:rPr>
                <w:sz w:val="24"/>
                <w:szCs w:val="24"/>
              </w:rPr>
            </w:pPr>
            <w:r w:rsidRPr="00C93799">
              <w:rPr>
                <w:b/>
                <w:bCs/>
                <w:sz w:val="24"/>
                <w:szCs w:val="24"/>
              </w:rPr>
              <w:t>3,9370749</w:t>
            </w:r>
          </w:p>
        </w:tc>
      </w:tr>
    </w:tbl>
    <w:p w:rsidR="00DF1AAF" w:rsidRPr="00693832" w:rsidRDefault="00DF1AAF">
      <w:pPr>
        <w:rPr>
          <w:sz w:val="26"/>
          <w:szCs w:val="26"/>
        </w:rPr>
      </w:pPr>
    </w:p>
    <w:p w:rsidR="00DF1AAF" w:rsidRPr="00C93799" w:rsidRDefault="00A60B00" w:rsidP="00C93799">
      <w:pPr>
        <w:spacing w:line="360" w:lineRule="auto"/>
        <w:ind w:firstLine="567"/>
        <w:jc w:val="both"/>
      </w:pPr>
      <w:r w:rsidRPr="00C93799">
        <w:rPr>
          <w:b/>
          <w:bCs/>
        </w:rPr>
        <w:t>Материальные ресурсы</w:t>
      </w:r>
      <w:r w:rsidRPr="00C93799">
        <w:t xml:space="preserve"> - ресурсы в материально-вещественной форме, позволяющие осуществлять производство продукции, ока</w:t>
      </w:r>
      <w:r w:rsidR="00693832" w:rsidRPr="00C93799">
        <w:t>зание услуг и выполнение работ (</w:t>
      </w:r>
      <w:r w:rsidRPr="00C93799">
        <w:t>природные материалы, топливо, комплектующие, сыр</w:t>
      </w:r>
      <w:r w:rsidR="00693832" w:rsidRPr="00C93799">
        <w:t xml:space="preserve">ье, полуфабрикаты, орудия труда и </w:t>
      </w:r>
      <w:proofErr w:type="spellStart"/>
      <w:proofErr w:type="gramStart"/>
      <w:r w:rsidR="00693832" w:rsidRPr="00C93799">
        <w:t>пр</w:t>
      </w:r>
      <w:proofErr w:type="spellEnd"/>
      <w:proofErr w:type="gramEnd"/>
      <w:r w:rsidR="00693832" w:rsidRPr="00C93799">
        <w:t>).</w:t>
      </w:r>
    </w:p>
    <w:p w:rsidR="00DF1AAF" w:rsidRPr="00C93799" w:rsidRDefault="00A60B00" w:rsidP="00C93799">
      <w:pPr>
        <w:spacing w:line="360" w:lineRule="auto"/>
        <w:ind w:firstLine="567"/>
        <w:jc w:val="both"/>
      </w:pPr>
      <w:r w:rsidRPr="00C93799">
        <w:t xml:space="preserve">Обычно </w:t>
      </w:r>
      <w:r w:rsidRPr="00C93799">
        <w:rPr>
          <w:b/>
          <w:bCs/>
        </w:rPr>
        <w:t>показатели оборачиваемости</w:t>
      </w:r>
      <w:r w:rsidRPr="00C93799">
        <w:t xml:space="preserve"> вычисляются как коэффициенты, равные отношению годового оборота компании к среднегодовому значению того или иного параметра. </w:t>
      </w:r>
    </w:p>
    <w:p w:rsidR="00DF1AAF" w:rsidRPr="00C93799" w:rsidRDefault="00A60B00" w:rsidP="00C93799">
      <w:pPr>
        <w:spacing w:line="360" w:lineRule="auto"/>
        <w:ind w:firstLine="567"/>
        <w:jc w:val="both"/>
      </w:pPr>
      <w:r w:rsidRPr="00C93799">
        <w:rPr>
          <w:b/>
        </w:rPr>
        <w:t>Коэффициент оборачиваемости материальных ресурсов</w:t>
      </w:r>
      <w:r w:rsidRPr="00C93799">
        <w:t xml:space="preserve"> – это финансовый коэффициент показывающий интенсивность использования (скорость оборота) материальных ресурсов (отношение годовой выручки к среднегодовой стоимости материальных ресурсов).</w:t>
      </w:r>
    </w:p>
    <w:p w:rsidR="00DF1AAF" w:rsidRPr="00693832" w:rsidRDefault="00A60B00">
      <w:pPr>
        <w:rPr>
          <w:sz w:val="26"/>
          <w:szCs w:val="26"/>
        </w:rPr>
      </w:pPr>
      <w:r w:rsidRPr="00693832">
        <w:rPr>
          <w:sz w:val="26"/>
          <w:szCs w:val="26"/>
        </w:rPr>
        <w:t>2)</w:t>
      </w:r>
    </w:p>
    <w:tbl>
      <w:tblPr>
        <w:tblW w:w="0" w:type="auto"/>
        <w:tblInd w:w="8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80"/>
        <w:gridCol w:w="1425"/>
        <w:gridCol w:w="1307"/>
      </w:tblGrid>
      <w:tr w:rsidR="00DF1AAF" w:rsidRPr="00693832" w:rsidTr="00A60B00">
        <w:tc>
          <w:tcPr>
            <w:tcW w:w="4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1AAF" w:rsidRPr="00693832" w:rsidRDefault="00A60B00">
            <w:pPr>
              <w:pStyle w:val="ac"/>
              <w:rPr>
                <w:sz w:val="26"/>
                <w:szCs w:val="26"/>
              </w:rPr>
            </w:pPr>
            <w:proofErr w:type="spellStart"/>
            <w:r w:rsidRPr="00693832">
              <w:rPr>
                <w:sz w:val="26"/>
                <w:szCs w:val="26"/>
              </w:rPr>
              <w:t>Материалоотдача</w:t>
            </w:r>
            <w:proofErr w:type="spellEnd"/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1AAF" w:rsidRPr="00693832" w:rsidRDefault="00693832">
            <w:pPr>
              <w:pStyle w:val="ac"/>
              <w:rPr>
                <w:sz w:val="26"/>
                <w:szCs w:val="26"/>
              </w:rPr>
            </w:pPr>
            <w:r w:rsidRPr="00693832">
              <w:rPr>
                <w:bCs/>
                <w:sz w:val="26"/>
                <w:szCs w:val="26"/>
              </w:rPr>
              <w:t>3,6062026</w:t>
            </w:r>
          </w:p>
        </w:tc>
        <w:tc>
          <w:tcPr>
            <w:tcW w:w="1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1AAF" w:rsidRPr="00693832" w:rsidRDefault="00693832">
            <w:pPr>
              <w:pStyle w:val="ac"/>
              <w:rPr>
                <w:sz w:val="26"/>
                <w:szCs w:val="26"/>
              </w:rPr>
            </w:pPr>
            <w:r w:rsidRPr="00693832">
              <w:rPr>
                <w:bCs/>
                <w:sz w:val="26"/>
                <w:szCs w:val="26"/>
              </w:rPr>
              <w:t>3,4642237</w:t>
            </w:r>
          </w:p>
        </w:tc>
      </w:tr>
      <w:tr w:rsidR="00DF1AAF" w:rsidRPr="00693832" w:rsidTr="00A60B00">
        <w:tc>
          <w:tcPr>
            <w:tcW w:w="4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1AAF" w:rsidRPr="00693832" w:rsidRDefault="00A60B00">
            <w:pPr>
              <w:pStyle w:val="ac"/>
              <w:rPr>
                <w:sz w:val="26"/>
                <w:szCs w:val="26"/>
              </w:rPr>
            </w:pPr>
            <w:r w:rsidRPr="00693832">
              <w:rPr>
                <w:sz w:val="26"/>
                <w:szCs w:val="26"/>
              </w:rPr>
              <w:t>Материа</w:t>
            </w:r>
            <w:r w:rsidR="006F2210">
              <w:rPr>
                <w:sz w:val="26"/>
                <w:szCs w:val="26"/>
              </w:rPr>
              <w:t>л</w:t>
            </w:r>
            <w:r w:rsidRPr="00693832">
              <w:rPr>
                <w:sz w:val="26"/>
                <w:szCs w:val="26"/>
              </w:rPr>
              <w:t>оемкость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1AAF" w:rsidRPr="00693832" w:rsidRDefault="00A60B00">
            <w:pPr>
              <w:pStyle w:val="ac"/>
              <w:rPr>
                <w:sz w:val="26"/>
                <w:szCs w:val="26"/>
              </w:rPr>
            </w:pPr>
            <w:r w:rsidRPr="00693832">
              <w:rPr>
                <w:sz w:val="26"/>
                <w:szCs w:val="26"/>
              </w:rPr>
              <w:t>0,2773</w:t>
            </w:r>
          </w:p>
        </w:tc>
        <w:tc>
          <w:tcPr>
            <w:tcW w:w="1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1AAF" w:rsidRPr="00693832" w:rsidRDefault="00A60B00">
            <w:pPr>
              <w:pStyle w:val="ac"/>
              <w:rPr>
                <w:sz w:val="26"/>
                <w:szCs w:val="26"/>
              </w:rPr>
            </w:pPr>
            <w:r w:rsidRPr="00693832">
              <w:rPr>
                <w:sz w:val="26"/>
                <w:szCs w:val="26"/>
              </w:rPr>
              <w:t>0,2887</w:t>
            </w:r>
          </w:p>
        </w:tc>
      </w:tr>
    </w:tbl>
    <w:p w:rsidR="00C93799" w:rsidRDefault="00C93799" w:rsidP="00C93799">
      <w:pPr>
        <w:spacing w:line="360" w:lineRule="auto"/>
        <w:ind w:firstLine="567"/>
        <w:jc w:val="both"/>
      </w:pPr>
    </w:p>
    <w:p w:rsidR="00DF1AAF" w:rsidRPr="00C93799" w:rsidRDefault="006F2210" w:rsidP="00C93799">
      <w:pPr>
        <w:spacing w:line="360" w:lineRule="auto"/>
        <w:ind w:firstLine="567"/>
        <w:jc w:val="both"/>
      </w:pPr>
      <w:proofErr w:type="spellStart"/>
      <w:r w:rsidRPr="00C93799">
        <w:t>Материалоотдача</w:t>
      </w:r>
      <w:proofErr w:type="spellEnd"/>
      <w:r w:rsidR="006316D6" w:rsidRPr="00C93799">
        <w:t xml:space="preserve"> показывает, сколько продано продукции с каждого рубля потребленных материальных ресурсов.</w:t>
      </w:r>
      <w:r w:rsidRPr="00C93799">
        <w:t xml:space="preserve"> Чем лучше используется сырье, материалы и другие материальные ресурсы, тем выше </w:t>
      </w:r>
      <w:proofErr w:type="spellStart"/>
      <w:r w:rsidRPr="00C93799">
        <w:t>материалоотдача</w:t>
      </w:r>
      <w:proofErr w:type="spellEnd"/>
      <w:r w:rsidRPr="00C93799">
        <w:t>.</w:t>
      </w:r>
    </w:p>
    <w:p w:rsidR="006F2210" w:rsidRPr="00C93799" w:rsidRDefault="006F2210" w:rsidP="00C93799">
      <w:pPr>
        <w:spacing w:line="360" w:lineRule="auto"/>
        <w:ind w:firstLine="567"/>
        <w:jc w:val="both"/>
      </w:pPr>
      <w:r w:rsidRPr="00C93799">
        <w:t>Материалоемкость - расход материалов в расчете на рубль стоимости выпускаемой продукции.</w:t>
      </w:r>
    </w:p>
    <w:p w:rsidR="00DF1AAF" w:rsidRPr="00C93799" w:rsidRDefault="00A60B00" w:rsidP="00C93799">
      <w:pPr>
        <w:spacing w:line="360" w:lineRule="auto"/>
        <w:ind w:firstLine="567"/>
        <w:jc w:val="both"/>
      </w:pPr>
      <w:r w:rsidRPr="00C93799">
        <w:lastRenderedPageBreak/>
        <w:t xml:space="preserve">Тип развития производства — </w:t>
      </w:r>
      <w:r w:rsidRPr="00C93799">
        <w:rPr>
          <w:b/>
        </w:rPr>
        <w:t>экстенсивный</w:t>
      </w:r>
      <w:r w:rsidRPr="00C93799">
        <w:t xml:space="preserve"> (качественный показатель уменьшился, а количественный — увеличился).</w:t>
      </w:r>
    </w:p>
    <w:p w:rsidR="004A202E" w:rsidRDefault="004A202E">
      <w:pPr>
        <w:rPr>
          <w:sz w:val="26"/>
          <w:szCs w:val="26"/>
        </w:rPr>
      </w:pPr>
    </w:p>
    <w:p w:rsidR="004A202E" w:rsidRPr="00C93799" w:rsidRDefault="00A60B00">
      <w:r w:rsidRPr="00C93799">
        <w:t>3) Доля прироста продукции.</w:t>
      </w:r>
    </w:p>
    <w:p w:rsidR="004A202E" w:rsidRPr="00C93799" w:rsidRDefault="004A202E"/>
    <w:p w:rsidR="00DF1AAF" w:rsidRDefault="00A60B00">
      <w:r w:rsidRPr="00C93799">
        <w:t>Доля прироста продукции (</w:t>
      </w:r>
      <w:proofErr w:type="spellStart"/>
      <w:r w:rsidRPr="00C93799">
        <w:t>колич</w:t>
      </w:r>
      <w:proofErr w:type="spellEnd"/>
      <w:r w:rsidRPr="00C93799">
        <w:t>.) = темп измен</w:t>
      </w:r>
      <w:proofErr w:type="gramStart"/>
      <w:r w:rsidRPr="00C93799">
        <w:t>.</w:t>
      </w:r>
      <w:proofErr w:type="gramEnd"/>
      <w:r w:rsidRPr="00C93799">
        <w:t xml:space="preserve"> </w:t>
      </w:r>
      <w:proofErr w:type="spellStart"/>
      <w:proofErr w:type="gramStart"/>
      <w:r w:rsidR="00693832" w:rsidRPr="00C93799">
        <w:t>к</w:t>
      </w:r>
      <w:proofErr w:type="gramEnd"/>
      <w:r w:rsidRPr="00C93799">
        <w:t>олич</w:t>
      </w:r>
      <w:proofErr w:type="spellEnd"/>
      <w:r w:rsidR="00693832" w:rsidRPr="00C93799">
        <w:t xml:space="preserve"> </w:t>
      </w:r>
      <w:r w:rsidRPr="00C93799">
        <w:t xml:space="preserve">/ темп измен </w:t>
      </w:r>
      <w:r w:rsidR="00693832" w:rsidRPr="00C93799">
        <w:t>объема выпуск</w:t>
      </w:r>
      <w:r w:rsidRPr="00C93799">
        <w:t xml:space="preserve"> * 100 = 8</w:t>
      </w:r>
      <w:r w:rsidR="00693832" w:rsidRPr="00C93799">
        <w:t xml:space="preserve"> </w:t>
      </w:r>
      <w:r w:rsidRPr="00C93799">
        <w:t>/</w:t>
      </w:r>
      <w:r w:rsidR="00693832" w:rsidRPr="00C93799">
        <w:t xml:space="preserve"> </w:t>
      </w:r>
      <w:r w:rsidRPr="00C93799">
        <w:t>3,8</w:t>
      </w:r>
      <w:r w:rsidR="00693832" w:rsidRPr="00C93799">
        <w:t xml:space="preserve"> </w:t>
      </w:r>
      <w:r w:rsidRPr="00C93799">
        <w:t>*</w:t>
      </w:r>
      <w:r w:rsidR="00693832" w:rsidRPr="00C93799">
        <w:t xml:space="preserve"> </w:t>
      </w:r>
      <w:r w:rsidRPr="00C93799">
        <w:t>100 = 210,5%</w:t>
      </w:r>
    </w:p>
    <w:p w:rsidR="00C93799" w:rsidRPr="00C93799" w:rsidRDefault="00C93799"/>
    <w:p w:rsidR="00DF1AAF" w:rsidRPr="00C93799" w:rsidRDefault="00A60B00">
      <w:r w:rsidRPr="00C93799">
        <w:t>Доля прироста продукции (</w:t>
      </w:r>
      <w:proofErr w:type="spellStart"/>
      <w:r w:rsidRPr="00C93799">
        <w:t>качест</w:t>
      </w:r>
      <w:proofErr w:type="spellEnd"/>
      <w:r w:rsidR="00854B6B" w:rsidRPr="00C93799">
        <w:t>.</w:t>
      </w:r>
      <w:r w:rsidRPr="00C93799">
        <w:t>)  = 100 — 210,5 = — 110,5%</w:t>
      </w:r>
    </w:p>
    <w:p w:rsidR="00C93799" w:rsidRDefault="00C93799" w:rsidP="00C93799">
      <w:pPr>
        <w:spacing w:line="360" w:lineRule="auto"/>
        <w:ind w:firstLine="567"/>
      </w:pPr>
    </w:p>
    <w:p w:rsidR="00DF1AAF" w:rsidRPr="00C93799" w:rsidRDefault="00A60B00" w:rsidP="00C93799">
      <w:pPr>
        <w:spacing w:line="360" w:lineRule="auto"/>
        <w:ind w:firstLine="567"/>
      </w:pPr>
      <w:r w:rsidRPr="00C93799">
        <w:t>Доля прироста продукции происходит исключительно з</w:t>
      </w:r>
      <w:r w:rsidR="00693832" w:rsidRPr="00C93799">
        <w:t>а счет увеличения количественного фактора</w:t>
      </w:r>
      <w:r w:rsidRPr="00C93799">
        <w:t xml:space="preserve"> — и происходит перерасход ресурсов.</w:t>
      </w:r>
    </w:p>
    <w:p w:rsidR="00DF1AAF" w:rsidRPr="00C93799" w:rsidRDefault="00A60B00" w:rsidP="00C93799">
      <w:pPr>
        <w:spacing w:line="360" w:lineRule="auto"/>
        <w:ind w:firstLine="567"/>
      </w:pPr>
      <w:r w:rsidRPr="00C93799">
        <w:t>Ресурсы используются неэффективно.</w:t>
      </w:r>
    </w:p>
    <w:p w:rsidR="00DF1AAF" w:rsidRPr="00C93799" w:rsidRDefault="00DF1AAF"/>
    <w:p w:rsidR="00C24B5B" w:rsidRDefault="00A60B00" w:rsidP="00C24B5B">
      <w:pPr>
        <w:spacing w:line="360" w:lineRule="auto"/>
        <w:rPr>
          <w:b/>
          <w:bCs/>
        </w:rPr>
      </w:pPr>
      <w:r w:rsidRPr="00C93799">
        <w:t>4) Определить влияние фактора на результат.</w:t>
      </w:r>
      <w:r w:rsidR="004A202E" w:rsidRPr="00C93799">
        <w:rPr>
          <w:b/>
          <w:bCs/>
        </w:rPr>
        <w:t xml:space="preserve"> </w:t>
      </w:r>
    </w:p>
    <w:p w:rsidR="00DF1AAF" w:rsidRPr="00C93799" w:rsidRDefault="00693832" w:rsidP="00C24B5B">
      <w:pPr>
        <w:spacing w:line="360" w:lineRule="auto"/>
        <w:rPr>
          <w:b/>
          <w:bCs/>
        </w:rPr>
      </w:pPr>
      <w:r w:rsidRPr="00C93799">
        <w:rPr>
          <w:b/>
          <w:bCs/>
        </w:rPr>
        <w:t>Метод</w:t>
      </w:r>
      <w:r w:rsidR="00A60B00" w:rsidRPr="00C93799">
        <w:rPr>
          <w:b/>
          <w:bCs/>
        </w:rPr>
        <w:t xml:space="preserve"> абсолютных разниц.</w:t>
      </w:r>
    </w:p>
    <w:p w:rsidR="004A202E" w:rsidRPr="00C93799" w:rsidRDefault="004A202E">
      <w:pPr>
        <w:rPr>
          <w:b/>
          <w:bCs/>
        </w:rPr>
      </w:pPr>
    </w:p>
    <w:p w:rsidR="00DF1AAF" w:rsidRDefault="00A60B00">
      <w:pPr>
        <w:rPr>
          <w:rFonts w:eastAsia="Noto Sans"/>
        </w:rPr>
      </w:pPr>
      <w:r w:rsidRPr="00C93799">
        <w:t>Измен</w:t>
      </w:r>
      <w:proofErr w:type="gramStart"/>
      <w:r w:rsidR="00A608C7" w:rsidRPr="00C93799">
        <w:t>.</w:t>
      </w:r>
      <w:proofErr w:type="gramEnd"/>
      <w:r w:rsidRPr="00C93799">
        <w:t xml:space="preserve"> </w:t>
      </w:r>
      <w:proofErr w:type="gramStart"/>
      <w:r w:rsidRPr="00C93799">
        <w:t>о</w:t>
      </w:r>
      <w:proofErr w:type="gramEnd"/>
      <w:r w:rsidRPr="00C93799">
        <w:t xml:space="preserve">бъема выпуска (за счет кол-ва ресурсов) = </w:t>
      </w:r>
      <w:r w:rsidRPr="00C93799">
        <w:rPr>
          <w:rFonts w:eastAsia="Noto Sans"/>
        </w:rPr>
        <w:t xml:space="preserve">∆ ресурсы * </w:t>
      </w:r>
      <w:proofErr w:type="spellStart"/>
      <w:r w:rsidRPr="00C93799">
        <w:rPr>
          <w:rFonts w:eastAsia="Noto Sans"/>
        </w:rPr>
        <w:t>оборач</w:t>
      </w:r>
      <w:proofErr w:type="spellEnd"/>
      <w:r w:rsidR="00693832" w:rsidRPr="00C93799">
        <w:rPr>
          <w:rFonts w:eastAsia="Noto Sans"/>
        </w:rPr>
        <w:t>.</w:t>
      </w:r>
      <w:r w:rsidRPr="00C93799">
        <w:rPr>
          <w:rFonts w:eastAsia="Noto Sans"/>
        </w:rPr>
        <w:t xml:space="preserve"> в баз пер</w:t>
      </w:r>
      <w:r w:rsidR="00693832" w:rsidRPr="00C93799">
        <w:rPr>
          <w:rFonts w:eastAsia="Noto Sans"/>
        </w:rPr>
        <w:t xml:space="preserve"> </w:t>
      </w:r>
      <w:r w:rsidRPr="00C93799">
        <w:rPr>
          <w:rFonts w:eastAsia="Noto Sans"/>
        </w:rPr>
        <w:t>= 1117</w:t>
      </w:r>
      <w:r w:rsidR="00693832" w:rsidRPr="00C93799">
        <w:rPr>
          <w:rFonts w:eastAsia="Noto Sans"/>
        </w:rPr>
        <w:t xml:space="preserve"> </w:t>
      </w:r>
      <w:r w:rsidRPr="00C93799">
        <w:rPr>
          <w:rFonts w:eastAsia="Noto Sans"/>
        </w:rPr>
        <w:t>*</w:t>
      </w:r>
      <w:r w:rsidR="00693832" w:rsidRPr="00C93799">
        <w:rPr>
          <w:rFonts w:eastAsia="Noto Sans"/>
        </w:rPr>
        <w:t xml:space="preserve"> </w:t>
      </w:r>
      <w:r w:rsidRPr="00C93799">
        <w:rPr>
          <w:rFonts w:eastAsia="Noto Sans"/>
        </w:rPr>
        <w:t>3,6062026</w:t>
      </w:r>
      <w:r w:rsidR="00693832" w:rsidRPr="00C93799">
        <w:rPr>
          <w:rFonts w:eastAsia="Noto Sans"/>
        </w:rPr>
        <w:t xml:space="preserve"> </w:t>
      </w:r>
      <w:r w:rsidRPr="00C93799">
        <w:rPr>
          <w:rFonts w:eastAsia="Noto Sans"/>
        </w:rPr>
        <w:t>= 4028</w:t>
      </w:r>
    </w:p>
    <w:p w:rsidR="00C93799" w:rsidRPr="00C93799" w:rsidRDefault="00C93799">
      <w:pPr>
        <w:rPr>
          <w:rFonts w:eastAsia="Noto Sans"/>
        </w:rPr>
      </w:pPr>
    </w:p>
    <w:p w:rsidR="00DF1AAF" w:rsidRDefault="00693832">
      <w:pPr>
        <w:rPr>
          <w:rFonts w:eastAsia="Noto Sans"/>
        </w:rPr>
      </w:pPr>
      <w:r w:rsidRPr="00C93799">
        <w:rPr>
          <w:rFonts w:eastAsia="Noto Sans"/>
        </w:rPr>
        <w:t>Измен</w:t>
      </w:r>
      <w:proofErr w:type="gramStart"/>
      <w:r w:rsidR="00A608C7" w:rsidRPr="00C93799">
        <w:rPr>
          <w:rFonts w:eastAsia="Noto Sans"/>
        </w:rPr>
        <w:t>.</w:t>
      </w:r>
      <w:proofErr w:type="gramEnd"/>
      <w:r w:rsidRPr="00C93799">
        <w:rPr>
          <w:rFonts w:eastAsia="Noto Sans"/>
        </w:rPr>
        <w:t xml:space="preserve"> </w:t>
      </w:r>
      <w:proofErr w:type="gramStart"/>
      <w:r w:rsidRPr="00C93799">
        <w:rPr>
          <w:rFonts w:eastAsia="Noto Sans"/>
        </w:rPr>
        <w:t>о</w:t>
      </w:r>
      <w:proofErr w:type="gramEnd"/>
      <w:r w:rsidRPr="00C93799">
        <w:rPr>
          <w:rFonts w:eastAsia="Noto Sans"/>
        </w:rPr>
        <w:t>бъема выпуска (за с</w:t>
      </w:r>
      <w:r w:rsidR="00A60B00" w:rsidRPr="00C93799">
        <w:rPr>
          <w:rFonts w:eastAsia="Noto Sans"/>
        </w:rPr>
        <w:t>ч</w:t>
      </w:r>
      <w:r w:rsidRPr="00C93799">
        <w:rPr>
          <w:rFonts w:eastAsia="Noto Sans"/>
        </w:rPr>
        <w:t>е</w:t>
      </w:r>
      <w:r w:rsidR="00A60B00" w:rsidRPr="00C93799">
        <w:rPr>
          <w:rFonts w:eastAsia="Noto Sans"/>
        </w:rPr>
        <w:t xml:space="preserve">т </w:t>
      </w:r>
      <w:proofErr w:type="spellStart"/>
      <w:r w:rsidR="00A60B00" w:rsidRPr="00C93799">
        <w:rPr>
          <w:rFonts w:eastAsia="Noto Sans"/>
        </w:rPr>
        <w:t>оборач</w:t>
      </w:r>
      <w:proofErr w:type="spellEnd"/>
      <w:r w:rsidRPr="00C93799">
        <w:rPr>
          <w:rFonts w:eastAsia="Noto Sans"/>
        </w:rPr>
        <w:t>.</w:t>
      </w:r>
      <w:r w:rsidR="00A60B00" w:rsidRPr="00C93799">
        <w:rPr>
          <w:rFonts w:eastAsia="Noto Sans"/>
        </w:rPr>
        <w:t>) = ∆</w:t>
      </w:r>
      <w:r w:rsidRPr="00C93799">
        <w:rPr>
          <w:rFonts w:eastAsia="Noto Sans"/>
        </w:rPr>
        <w:t xml:space="preserve"> </w:t>
      </w:r>
      <w:proofErr w:type="spellStart"/>
      <w:r w:rsidR="00A60B00" w:rsidRPr="00C93799">
        <w:rPr>
          <w:rFonts w:eastAsia="Noto Sans"/>
        </w:rPr>
        <w:t>оборач</w:t>
      </w:r>
      <w:proofErr w:type="spellEnd"/>
      <w:r w:rsidRPr="00C93799">
        <w:rPr>
          <w:rFonts w:eastAsia="Noto Sans"/>
        </w:rPr>
        <w:t xml:space="preserve">. * ресурсы в отчет пер. = </w:t>
      </w:r>
      <w:r w:rsidR="00A60B00" w:rsidRPr="00C93799">
        <w:rPr>
          <w:rFonts w:eastAsia="Noto Sans"/>
        </w:rPr>
        <w:t xml:space="preserve">0.1419789 * 14982 = </w:t>
      </w:r>
      <w:r w:rsidRPr="00C93799">
        <w:t>—</w:t>
      </w:r>
      <w:r w:rsidR="00A60B00" w:rsidRPr="00C93799">
        <w:rPr>
          <w:rFonts w:eastAsia="Noto Sans"/>
        </w:rPr>
        <w:t xml:space="preserve"> 2127</w:t>
      </w:r>
    </w:p>
    <w:p w:rsidR="00C93799" w:rsidRPr="00C93799" w:rsidRDefault="00C93799"/>
    <w:p w:rsidR="00DF1AAF" w:rsidRPr="00C93799" w:rsidRDefault="00A60B00">
      <w:r w:rsidRPr="00C93799">
        <w:t>Общий итог: 4028 — 2127 = 1901</w:t>
      </w:r>
    </w:p>
    <w:p w:rsidR="00DF1AAF" w:rsidRPr="00C93799" w:rsidRDefault="00DF1AAF"/>
    <w:p w:rsidR="00DF1AAF" w:rsidRPr="00C93799" w:rsidRDefault="00A60B00" w:rsidP="00C93799">
      <w:pPr>
        <w:spacing w:line="360" w:lineRule="auto"/>
        <w:ind w:firstLine="567"/>
      </w:pPr>
      <w:r w:rsidRPr="00C93799">
        <w:t>Т.е. объем выпуска увеличен на 4028 за счет увеличения использования ресурсов и снижен на 2127 за счет снижения оборачиваемости ресурсов.</w:t>
      </w:r>
    </w:p>
    <w:p w:rsidR="00DF1AAF" w:rsidRPr="00C93799" w:rsidRDefault="00DF1AAF"/>
    <w:p w:rsidR="00DF1AAF" w:rsidRDefault="00A60B00">
      <w:r w:rsidRPr="00C93799">
        <w:t>5) Перерасход ресурсов.</w:t>
      </w:r>
    </w:p>
    <w:p w:rsidR="00C93799" w:rsidRPr="00C93799" w:rsidRDefault="00C93799"/>
    <w:p w:rsidR="008E46DF" w:rsidRPr="00C93799" w:rsidRDefault="008E46DF">
      <w:r w:rsidRPr="00C93799">
        <w:t xml:space="preserve">Перерасход </w:t>
      </w:r>
      <w:proofErr w:type="spellStart"/>
      <w:r w:rsidRPr="00C93799">
        <w:t>рес</w:t>
      </w:r>
      <w:proofErr w:type="spellEnd"/>
      <w:r w:rsidRPr="00C93799">
        <w:t xml:space="preserve">. = </w:t>
      </w:r>
      <w:proofErr w:type="spellStart"/>
      <w:r w:rsidRPr="00C93799">
        <w:t>мат</w:t>
      </w:r>
      <w:proofErr w:type="gramStart"/>
      <w:r w:rsidRPr="00C93799">
        <w:t>.р</w:t>
      </w:r>
      <w:proofErr w:type="gramEnd"/>
      <w:r w:rsidRPr="00C93799">
        <w:t>есурсы</w:t>
      </w:r>
      <w:proofErr w:type="spellEnd"/>
      <w:r w:rsidRPr="00C93799">
        <w:t xml:space="preserve"> в </w:t>
      </w:r>
      <w:proofErr w:type="spellStart"/>
      <w:r w:rsidRPr="00C93799">
        <w:t>отч</w:t>
      </w:r>
      <w:proofErr w:type="spellEnd"/>
      <w:r w:rsidRPr="00C93799">
        <w:t xml:space="preserve">. – </w:t>
      </w:r>
      <w:proofErr w:type="spellStart"/>
      <w:r w:rsidRPr="00C93799">
        <w:t>мат.ресурсы</w:t>
      </w:r>
      <w:proofErr w:type="spellEnd"/>
      <w:r w:rsidRPr="00C93799">
        <w:t xml:space="preserve"> в баз. * </w:t>
      </w:r>
      <w:r w:rsidR="004A202E" w:rsidRPr="00C93799">
        <w:t>выпуск</w:t>
      </w:r>
      <w:r w:rsidRPr="00C93799">
        <w:t xml:space="preserve"> </w:t>
      </w:r>
      <w:proofErr w:type="spellStart"/>
      <w:r w:rsidRPr="00C93799">
        <w:t>отч</w:t>
      </w:r>
      <w:proofErr w:type="spellEnd"/>
      <w:r w:rsidRPr="00C93799">
        <w:t>/</w:t>
      </w:r>
      <w:r w:rsidR="004A202E" w:rsidRPr="00C93799">
        <w:t>выпуск</w:t>
      </w:r>
      <w:r w:rsidRPr="00C93799">
        <w:t xml:space="preserve"> баз. = 14982 – 13865 *51901/50000 = 590</w:t>
      </w:r>
    </w:p>
    <w:p w:rsidR="00854B6B" w:rsidRPr="00C93799" w:rsidRDefault="00854B6B"/>
    <w:p w:rsidR="00DF1AAF" w:rsidRDefault="00A60B00" w:rsidP="00C93799">
      <w:pPr>
        <w:spacing w:line="360" w:lineRule="auto"/>
        <w:ind w:firstLine="567"/>
      </w:pPr>
      <w:r w:rsidRPr="00C93799">
        <w:t>Если бы оборачиваемость сохранилась той же, что в базовом периоде, то для произво</w:t>
      </w:r>
      <w:r w:rsidR="00853871" w:rsidRPr="00C93799">
        <w:t>д</w:t>
      </w:r>
      <w:r w:rsidRPr="00C93799">
        <w:t>ства продукции в отчетном периоде потребовалось бы следующее кол-во материалов:</w:t>
      </w:r>
    </w:p>
    <w:p w:rsidR="00DF1AAF" w:rsidRDefault="00A60B00">
      <w:r w:rsidRPr="00C93799">
        <w:t>51909 / 3,6062026  = 14392</w:t>
      </w:r>
    </w:p>
    <w:p w:rsidR="00C93799" w:rsidRPr="00C93799" w:rsidRDefault="00C93799"/>
    <w:p w:rsidR="00DF1AAF" w:rsidRPr="00C93799" w:rsidRDefault="00A60B00" w:rsidP="00C93799">
      <w:pPr>
        <w:spacing w:line="360" w:lineRule="auto"/>
        <w:ind w:firstLine="567"/>
      </w:pPr>
      <w:r w:rsidRPr="00C93799">
        <w:t>С другой стороны, если бы оборачиваемость</w:t>
      </w:r>
      <w:r w:rsidR="00853871" w:rsidRPr="00C93799">
        <w:t xml:space="preserve"> в базовом периоды была на уровн</w:t>
      </w:r>
      <w:r w:rsidRPr="00C93799">
        <w:t xml:space="preserve">е </w:t>
      </w:r>
      <w:proofErr w:type="gramStart"/>
      <w:r w:rsidRPr="00C93799">
        <w:t>отчетного</w:t>
      </w:r>
      <w:proofErr w:type="gramEnd"/>
      <w:r w:rsidRPr="00C93799">
        <w:t>, то в базовом периоде потребовалось бы следующее кол-во материалов:</w:t>
      </w:r>
    </w:p>
    <w:p w:rsidR="00DF1AAF" w:rsidRDefault="00A60B00">
      <w:pPr>
        <w:pStyle w:val="a7"/>
        <w:spacing w:line="264" w:lineRule="auto"/>
        <w:jc w:val="left"/>
        <w:rPr>
          <w:sz w:val="24"/>
          <w:szCs w:val="24"/>
        </w:rPr>
      </w:pPr>
      <w:r w:rsidRPr="00C93799">
        <w:rPr>
          <w:sz w:val="24"/>
          <w:szCs w:val="24"/>
        </w:rPr>
        <w:t>50000 / 3,4642237 = 14433</w:t>
      </w:r>
    </w:p>
    <w:p w:rsidR="00C93799" w:rsidRDefault="00C93799">
      <w:pPr>
        <w:pStyle w:val="a7"/>
        <w:spacing w:line="264" w:lineRule="auto"/>
        <w:jc w:val="left"/>
        <w:rPr>
          <w:sz w:val="24"/>
          <w:szCs w:val="24"/>
        </w:rPr>
      </w:pPr>
    </w:p>
    <w:p w:rsidR="00C24B5B" w:rsidRDefault="00C24B5B">
      <w:pPr>
        <w:pStyle w:val="a7"/>
        <w:spacing w:line="264" w:lineRule="auto"/>
        <w:jc w:val="left"/>
        <w:rPr>
          <w:sz w:val="24"/>
          <w:szCs w:val="24"/>
        </w:rPr>
      </w:pPr>
    </w:p>
    <w:p w:rsidR="00C24B5B" w:rsidRDefault="00C24B5B">
      <w:pPr>
        <w:pStyle w:val="a7"/>
        <w:spacing w:line="264" w:lineRule="auto"/>
        <w:jc w:val="left"/>
        <w:rPr>
          <w:sz w:val="24"/>
          <w:szCs w:val="24"/>
        </w:rPr>
      </w:pPr>
    </w:p>
    <w:p w:rsidR="00C24B5B" w:rsidRDefault="00C24B5B">
      <w:pPr>
        <w:pStyle w:val="a7"/>
        <w:spacing w:line="264" w:lineRule="auto"/>
        <w:jc w:val="left"/>
        <w:rPr>
          <w:sz w:val="24"/>
          <w:szCs w:val="24"/>
        </w:rPr>
      </w:pPr>
    </w:p>
    <w:p w:rsidR="00C24B5B" w:rsidRDefault="00C24B5B">
      <w:pPr>
        <w:pStyle w:val="a7"/>
        <w:spacing w:line="264" w:lineRule="auto"/>
        <w:jc w:val="left"/>
        <w:rPr>
          <w:sz w:val="24"/>
          <w:szCs w:val="24"/>
        </w:rPr>
      </w:pPr>
    </w:p>
    <w:p w:rsidR="00766329" w:rsidRDefault="00766329">
      <w:pPr>
        <w:rPr>
          <w:sz w:val="26"/>
          <w:szCs w:val="26"/>
        </w:rPr>
      </w:pPr>
    </w:p>
    <w:p w:rsidR="00766329" w:rsidRDefault="00D748F0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-95250</wp:posOffset>
                </wp:positionV>
                <wp:extent cx="870585" cy="527050"/>
                <wp:effectExtent l="5715" t="9525" r="9525" b="635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871" w:rsidRPr="00853871" w:rsidRDefault="00853871" w:rsidP="008538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3871">
                              <w:rPr>
                                <w:sz w:val="18"/>
                                <w:szCs w:val="18"/>
                              </w:rPr>
                              <w:t>Объем производства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25.35pt;margin-top:-7.5pt;width:68.55pt;height:4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">
                <v:textbox>
                  <w:txbxContent>
                    <w:p w:rsidR="00853871" w:rsidRPr="00853871" w:rsidRDefault="00853871" w:rsidP="00853871">
                      <w:pPr>
                        <w:rPr>
                          <w:sz w:val="18"/>
                          <w:szCs w:val="18"/>
                        </w:rPr>
                      </w:pPr>
                      <w:r w:rsidRPr="00853871">
                        <w:rPr>
                          <w:sz w:val="18"/>
                          <w:szCs w:val="18"/>
                        </w:rPr>
                        <w:t>Объем производства</w:t>
                      </w:r>
                    </w:p>
                  </w:txbxContent>
                </v:textbox>
              </v:shape>
            </w:pict>
          </mc:Fallback>
        </mc:AlternateContent>
      </w:r>
    </w:p>
    <w:p w:rsidR="00766329" w:rsidRDefault="00D748F0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46990</wp:posOffset>
                </wp:positionV>
                <wp:extent cx="831850" cy="264160"/>
                <wp:effectExtent l="0" t="0" r="25400" b="21590"/>
                <wp:wrapNone/>
                <wp:docPr id="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8F0" w:rsidRPr="00D748F0" w:rsidRDefault="00D748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48F0">
                              <w:rPr>
                                <w:sz w:val="20"/>
                                <w:szCs w:val="20"/>
                              </w:rPr>
                              <w:t>перерасход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305pt;margin-top:3.7pt;width:65.5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">
                <v:textbox>
                  <w:txbxContent>
                    <w:p w:rsidR="00D748F0" w:rsidRPr="00D748F0" w:rsidRDefault="00D748F0">
                      <w:pPr>
                        <w:rPr>
                          <w:sz w:val="20"/>
                          <w:szCs w:val="20"/>
                        </w:rPr>
                      </w:pPr>
                      <w:r w:rsidRPr="00D748F0">
                        <w:rPr>
                          <w:sz w:val="20"/>
                          <w:szCs w:val="20"/>
                        </w:rPr>
                        <w:t>перерасход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46990</wp:posOffset>
                </wp:positionV>
                <wp:extent cx="0" cy="2480310"/>
                <wp:effectExtent l="60325" t="17780" r="53975" b="6985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80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0.2pt;margin-top:3.7pt;width:0;height:195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">
                <v:stroke endarrow="block"/>
              </v:shape>
            </w:pict>
          </mc:Fallback>
        </mc:AlternateContent>
      </w:r>
    </w:p>
    <w:p w:rsidR="00766329" w:rsidRDefault="00BC5475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8D721F" wp14:editId="39600799">
                <wp:simplePos x="0" y="0"/>
                <wp:positionH relativeFrom="column">
                  <wp:posOffset>3244215</wp:posOffset>
                </wp:positionH>
                <wp:positionV relativeFrom="paragraph">
                  <wp:posOffset>157480</wp:posOffset>
                </wp:positionV>
                <wp:extent cx="2182495" cy="0"/>
                <wp:effectExtent l="38100" t="76200" r="27305" b="95250"/>
                <wp:wrapNone/>
                <wp:docPr id="2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2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255.45pt;margin-top:12.4pt;width:171.8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">
                <v:stroke startarrow="block" endarrow="block"/>
              </v:shape>
            </w:pict>
          </mc:Fallback>
        </mc:AlternateContent>
      </w: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CFC57" wp14:editId="43598699">
                <wp:simplePos x="0" y="0"/>
                <wp:positionH relativeFrom="column">
                  <wp:posOffset>5427980</wp:posOffset>
                </wp:positionH>
                <wp:positionV relativeFrom="paragraph">
                  <wp:posOffset>43180</wp:posOffset>
                </wp:positionV>
                <wp:extent cx="0" cy="2332990"/>
                <wp:effectExtent l="0" t="0" r="19050" b="29210"/>
                <wp:wrapNone/>
                <wp:docPr id="2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3299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427.4pt;margin-top:3.4pt;width:0;height:183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">
                <v:stroke dashstyle="1 1" endcap="round"/>
              </v:shape>
            </w:pict>
          </mc:Fallback>
        </mc:AlternateContent>
      </w:r>
      <w:r w:rsidR="00AA44AE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C4FA25" wp14:editId="5EBD3448">
                <wp:simplePos x="0" y="0"/>
                <wp:positionH relativeFrom="column">
                  <wp:posOffset>3249295</wp:posOffset>
                </wp:positionH>
                <wp:positionV relativeFrom="paragraph">
                  <wp:posOffset>79375</wp:posOffset>
                </wp:positionV>
                <wp:extent cx="0" cy="2259330"/>
                <wp:effectExtent l="0" t="0" r="19050" b="26670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5933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55.85pt;margin-top:6.25pt;width:0;height:177.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">
                <v:stroke dashstyle="1 1" endcap="round"/>
              </v:shape>
            </w:pict>
          </mc:Fallback>
        </mc:AlternateContent>
      </w:r>
    </w:p>
    <w:p w:rsidR="00766329" w:rsidRDefault="00D748F0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55245</wp:posOffset>
                </wp:positionV>
                <wp:extent cx="2240280" cy="1202690"/>
                <wp:effectExtent l="0" t="0" r="26670" b="35560"/>
                <wp:wrapNone/>
                <wp:docPr id="2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40280" cy="1202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115.65pt;margin-top:4.35pt;width:176.4pt;height:94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"/>
            </w:pict>
          </mc:Fallback>
        </mc:AlternateContent>
      </w: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150495</wp:posOffset>
                </wp:positionV>
                <wp:extent cx="574675" cy="281305"/>
                <wp:effectExtent l="6350" t="5715" r="9525" b="8255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29" w:rsidRPr="00853871" w:rsidRDefault="00766329" w:rsidP="007663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3871">
                              <w:rPr>
                                <w:sz w:val="20"/>
                                <w:szCs w:val="20"/>
                              </w:rPr>
                              <w:t>51901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-2.05pt;margin-top:11.85pt;width:45.2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">
                <v:textbox>
                  <w:txbxContent>
                    <w:p w:rsidR="00766329" w:rsidRPr="00853871" w:rsidRDefault="00766329" w:rsidP="00766329">
                      <w:pPr>
                        <w:rPr>
                          <w:sz w:val="20"/>
                          <w:szCs w:val="20"/>
                        </w:rPr>
                      </w:pPr>
                      <w:r w:rsidRPr="00853871">
                        <w:rPr>
                          <w:sz w:val="20"/>
                          <w:szCs w:val="20"/>
                        </w:rPr>
                        <w:t>51901</w:t>
                      </w:r>
                    </w:p>
                  </w:txbxContent>
                </v:textbox>
              </v:shape>
            </w:pict>
          </mc:Fallback>
        </mc:AlternateContent>
      </w:r>
    </w:p>
    <w:p w:rsidR="00766329" w:rsidRDefault="00BC5475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3C4B9" wp14:editId="215EDC2E">
                <wp:simplePos x="0" y="0"/>
                <wp:positionH relativeFrom="column">
                  <wp:posOffset>3609975</wp:posOffset>
                </wp:positionH>
                <wp:positionV relativeFrom="paragraph">
                  <wp:posOffset>44450</wp:posOffset>
                </wp:positionV>
                <wp:extent cx="1931670" cy="963930"/>
                <wp:effectExtent l="0" t="0" r="30480" b="26670"/>
                <wp:wrapNone/>
                <wp:docPr id="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31670" cy="963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284.25pt;margin-top:3.5pt;width:152.1pt;height:75.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"/>
            </w:pict>
          </mc:Fallback>
        </mc:AlternateContent>
      </w: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7EC66" wp14:editId="5C84E14A">
                <wp:simplePos x="0" y="0"/>
                <wp:positionH relativeFrom="column">
                  <wp:posOffset>733425</wp:posOffset>
                </wp:positionH>
                <wp:positionV relativeFrom="paragraph">
                  <wp:posOffset>101600</wp:posOffset>
                </wp:positionV>
                <wp:extent cx="4693285" cy="635"/>
                <wp:effectExtent l="0" t="0" r="31115" b="3746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328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57.75pt;margin-top:8pt;width:369.55pt;height: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">
                <v:stroke dashstyle="1 1" endcap="round"/>
              </v:shape>
            </w:pict>
          </mc:Fallback>
        </mc:AlternateContent>
      </w:r>
      <w:r w:rsidR="00D748F0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104140</wp:posOffset>
                </wp:positionV>
                <wp:extent cx="187325" cy="0"/>
                <wp:effectExtent l="9525" t="6350" r="12700" b="1270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43.2pt;margin-top:8.2pt;width:14.7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"/>
            </w:pict>
          </mc:Fallback>
        </mc:AlternateContent>
      </w:r>
    </w:p>
    <w:p w:rsidR="00766329" w:rsidRDefault="00766329">
      <w:pPr>
        <w:rPr>
          <w:sz w:val="26"/>
          <w:szCs w:val="26"/>
        </w:rPr>
      </w:pPr>
    </w:p>
    <w:p w:rsidR="00766329" w:rsidRDefault="00766329">
      <w:pPr>
        <w:rPr>
          <w:sz w:val="26"/>
          <w:szCs w:val="26"/>
        </w:rPr>
      </w:pPr>
    </w:p>
    <w:p w:rsidR="00766329" w:rsidRDefault="00766329">
      <w:pPr>
        <w:rPr>
          <w:sz w:val="26"/>
          <w:szCs w:val="26"/>
        </w:rPr>
      </w:pPr>
    </w:p>
    <w:p w:rsidR="00766329" w:rsidRDefault="00AA44AE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18092" wp14:editId="067E3556">
                <wp:simplePos x="0" y="0"/>
                <wp:positionH relativeFrom="column">
                  <wp:posOffset>3789045</wp:posOffset>
                </wp:positionH>
                <wp:positionV relativeFrom="paragraph">
                  <wp:posOffset>149860</wp:posOffset>
                </wp:positionV>
                <wp:extent cx="0" cy="1069975"/>
                <wp:effectExtent l="0" t="0" r="19050" b="34925"/>
                <wp:wrapNone/>
                <wp:docPr id="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997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98.35pt;margin-top:11.8pt;width:0;height:84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">
                <v:stroke dashstyle="1 1" endcap="round"/>
              </v:shape>
            </w:pict>
          </mc:Fallback>
        </mc:AlternateContent>
      </w: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B098B" wp14:editId="1779F0A4">
                <wp:simplePos x="0" y="0"/>
                <wp:positionH relativeFrom="column">
                  <wp:posOffset>638175</wp:posOffset>
                </wp:positionH>
                <wp:positionV relativeFrom="paragraph">
                  <wp:posOffset>153670</wp:posOffset>
                </wp:positionV>
                <wp:extent cx="3150235" cy="635"/>
                <wp:effectExtent l="0" t="0" r="31115" b="37465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5023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50.25pt;margin-top:12.1pt;width:248.05pt;height: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">
                <v:stroke dashstyle="1 1" endcap="round"/>
              </v:shape>
            </w:pict>
          </mc:Fallback>
        </mc:AlternateContent>
      </w:r>
      <w:r w:rsidR="00D748F0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151130</wp:posOffset>
                </wp:positionV>
                <wp:extent cx="0" cy="1047115"/>
                <wp:effectExtent l="6350" t="12700" r="12700" b="6985"/>
                <wp:wrapNone/>
                <wp:docPr id="1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711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139.7pt;margin-top:11.9pt;width:0;height:82.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">
                <v:stroke dashstyle="1 1" endcap="round"/>
              </v:shape>
            </w:pict>
          </mc:Fallback>
        </mc:AlternateContent>
      </w:r>
      <w:r w:rsidR="00D748F0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-1270</wp:posOffset>
                </wp:positionV>
                <wp:extent cx="574675" cy="281305"/>
                <wp:effectExtent l="12065" t="12700" r="9525" b="10795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29" w:rsidRPr="00853871" w:rsidRDefault="00766329" w:rsidP="007663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3871">
                              <w:rPr>
                                <w:sz w:val="20"/>
                                <w:szCs w:val="20"/>
                              </w:rPr>
                              <w:t>50000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-2.05pt;margin-top:-.1pt;width:45.2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">
                <v:textbox>
                  <w:txbxContent>
                    <w:p w:rsidR="00766329" w:rsidRPr="00853871" w:rsidRDefault="00766329" w:rsidP="00766329">
                      <w:pPr>
                        <w:rPr>
                          <w:sz w:val="20"/>
                          <w:szCs w:val="20"/>
                        </w:rPr>
                      </w:pPr>
                      <w:r w:rsidRPr="00853871">
                        <w:rPr>
                          <w:sz w:val="20"/>
                          <w:szCs w:val="20"/>
                        </w:rPr>
                        <w:t>50000</w:t>
                      </w:r>
                    </w:p>
                  </w:txbxContent>
                </v:textbox>
              </v:shape>
            </w:pict>
          </mc:Fallback>
        </mc:AlternateContent>
      </w:r>
      <w:r w:rsidR="00D748F0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151130</wp:posOffset>
                </wp:positionV>
                <wp:extent cx="187325" cy="0"/>
                <wp:effectExtent l="9525" t="12700" r="12700" b="6350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43.2pt;margin-top:11.9pt;width:14.7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"/>
            </w:pict>
          </mc:Fallback>
        </mc:AlternateContent>
      </w:r>
    </w:p>
    <w:p w:rsidR="00766329" w:rsidRDefault="00766329">
      <w:pPr>
        <w:rPr>
          <w:sz w:val="26"/>
          <w:szCs w:val="26"/>
        </w:rPr>
      </w:pPr>
    </w:p>
    <w:p w:rsidR="00766329" w:rsidRDefault="00766329">
      <w:pPr>
        <w:rPr>
          <w:sz w:val="26"/>
          <w:szCs w:val="26"/>
        </w:rPr>
      </w:pPr>
    </w:p>
    <w:p w:rsidR="00766329" w:rsidRDefault="00766329">
      <w:pPr>
        <w:rPr>
          <w:sz w:val="26"/>
          <w:szCs w:val="26"/>
        </w:rPr>
      </w:pPr>
    </w:p>
    <w:p w:rsidR="00766329" w:rsidRDefault="00766329">
      <w:pPr>
        <w:rPr>
          <w:sz w:val="26"/>
          <w:szCs w:val="26"/>
        </w:rPr>
      </w:pPr>
    </w:p>
    <w:p w:rsidR="00766329" w:rsidRDefault="00766329">
      <w:pPr>
        <w:rPr>
          <w:sz w:val="26"/>
          <w:szCs w:val="26"/>
        </w:rPr>
      </w:pPr>
    </w:p>
    <w:p w:rsidR="00766329" w:rsidRDefault="00C93799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B1A73" wp14:editId="1B2265E7">
                <wp:simplePos x="0" y="0"/>
                <wp:positionH relativeFrom="column">
                  <wp:posOffset>4924425</wp:posOffset>
                </wp:positionH>
                <wp:positionV relativeFrom="paragraph">
                  <wp:posOffset>123825</wp:posOffset>
                </wp:positionV>
                <wp:extent cx="543560" cy="245110"/>
                <wp:effectExtent l="0" t="0" r="27940" b="2159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29" w:rsidRPr="00853871" w:rsidRDefault="00766329" w:rsidP="007663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3871">
                              <w:rPr>
                                <w:sz w:val="20"/>
                                <w:szCs w:val="20"/>
                              </w:rPr>
                              <w:t>14982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87.75pt;margin-top:9.75pt;width:42.8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">
                <v:textbox>
                  <w:txbxContent>
                    <w:p w:rsidR="00766329" w:rsidRPr="00853871" w:rsidRDefault="00766329" w:rsidP="00766329">
                      <w:pPr>
                        <w:rPr>
                          <w:sz w:val="20"/>
                          <w:szCs w:val="20"/>
                        </w:rPr>
                      </w:pPr>
                      <w:r w:rsidRPr="00853871">
                        <w:rPr>
                          <w:sz w:val="20"/>
                          <w:szCs w:val="20"/>
                        </w:rPr>
                        <w:t>14982</w:t>
                      </w:r>
                    </w:p>
                  </w:txbxContent>
                </v:textbox>
              </v:shape>
            </w:pict>
          </mc:Fallback>
        </mc:AlternateContent>
      </w:r>
      <w:r w:rsidR="00A60B00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330B0B" wp14:editId="2C3B808F">
                <wp:simplePos x="0" y="0"/>
                <wp:positionH relativeFrom="column">
                  <wp:posOffset>5503545</wp:posOffset>
                </wp:positionH>
                <wp:positionV relativeFrom="paragraph">
                  <wp:posOffset>106680</wp:posOffset>
                </wp:positionV>
                <wp:extent cx="694690" cy="488950"/>
                <wp:effectExtent l="0" t="0" r="10160" b="2540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29" w:rsidRPr="00853871" w:rsidRDefault="00D748F0" w:rsidP="007663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Мат.</w:t>
                            </w:r>
                            <w:r w:rsidR="00766329" w:rsidRPr="00853871">
                              <w:rPr>
                                <w:sz w:val="20"/>
                                <w:szCs w:val="20"/>
                              </w:rPr>
                              <w:t xml:space="preserve"> ресурсы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433.35pt;margin-top:8.4pt;width:54.7pt;height: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">
                <v:textbox>
                  <w:txbxContent>
                    <w:p w:rsidR="00766329" w:rsidRPr="00853871" w:rsidRDefault="00D748F0" w:rsidP="007663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Мат.</w:t>
                      </w:r>
                      <w:r w:rsidR="00766329" w:rsidRPr="00853871">
                        <w:rPr>
                          <w:sz w:val="20"/>
                          <w:szCs w:val="20"/>
                        </w:rPr>
                        <w:t xml:space="preserve"> ресурсы</w:t>
                      </w:r>
                    </w:p>
                  </w:txbxContent>
                </v:textbox>
              </v:shape>
            </w:pict>
          </mc:Fallback>
        </mc:AlternateContent>
      </w:r>
      <w:r w:rsidR="00BC5475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FC672" wp14:editId="352CA462">
                <wp:simplePos x="0" y="0"/>
                <wp:positionH relativeFrom="column">
                  <wp:posOffset>5431790</wp:posOffset>
                </wp:positionH>
                <wp:positionV relativeFrom="paragraph">
                  <wp:posOffset>8890</wp:posOffset>
                </wp:positionV>
                <wp:extent cx="0" cy="95250"/>
                <wp:effectExtent l="0" t="0" r="19050" b="190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427.7pt;margin-top:.7pt;width:0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"/>
            </w:pict>
          </mc:Fallback>
        </mc:AlternateContent>
      </w:r>
      <w:r w:rsidR="00BC5475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2EC95" wp14:editId="280ADEBB">
                <wp:simplePos x="0" y="0"/>
                <wp:positionH relativeFrom="column">
                  <wp:posOffset>638175</wp:posOffset>
                </wp:positionH>
                <wp:positionV relativeFrom="paragraph">
                  <wp:posOffset>57785</wp:posOffset>
                </wp:positionV>
                <wp:extent cx="5284470" cy="635"/>
                <wp:effectExtent l="0" t="76200" r="30480" b="946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844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0.25pt;margin-top:4.55pt;width:416.1pt;height: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">
                <v:stroke endarrow="block"/>
              </v:shape>
            </w:pict>
          </mc:Fallback>
        </mc:AlternateContent>
      </w:r>
      <w:r w:rsidR="00AA44AE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F742A" wp14:editId="1FE84CFF">
                <wp:simplePos x="0" y="0"/>
                <wp:positionH relativeFrom="column">
                  <wp:posOffset>3788410</wp:posOffset>
                </wp:positionH>
                <wp:positionV relativeFrom="paragraph">
                  <wp:posOffset>11430</wp:posOffset>
                </wp:positionV>
                <wp:extent cx="0" cy="9525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98.3pt;margin-top:.9pt;width:0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"/>
            </w:pict>
          </mc:Fallback>
        </mc:AlternateContent>
      </w:r>
      <w:r w:rsidR="00AA44AE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E8F08" wp14:editId="4E21E8D1">
                <wp:simplePos x="0" y="0"/>
                <wp:positionH relativeFrom="column">
                  <wp:posOffset>3709670</wp:posOffset>
                </wp:positionH>
                <wp:positionV relativeFrom="paragraph">
                  <wp:posOffset>107950</wp:posOffset>
                </wp:positionV>
                <wp:extent cx="552450" cy="245110"/>
                <wp:effectExtent l="0" t="0" r="19050" b="2159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29" w:rsidRPr="00853871" w:rsidRDefault="00766329" w:rsidP="007663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3871">
                              <w:rPr>
                                <w:sz w:val="20"/>
                                <w:szCs w:val="20"/>
                              </w:rPr>
                              <w:t>14433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92.1pt;margin-top:8.5pt;width:43.5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">
                <v:textbox>
                  <w:txbxContent>
                    <w:p w:rsidR="00766329" w:rsidRPr="00853871" w:rsidRDefault="00766329" w:rsidP="00766329">
                      <w:pPr>
                        <w:rPr>
                          <w:sz w:val="20"/>
                          <w:szCs w:val="20"/>
                        </w:rPr>
                      </w:pPr>
                      <w:r w:rsidRPr="00853871">
                        <w:rPr>
                          <w:sz w:val="20"/>
                          <w:szCs w:val="20"/>
                        </w:rPr>
                        <w:t>14433</w:t>
                      </w:r>
                    </w:p>
                  </w:txbxContent>
                </v:textbox>
              </v:shape>
            </w:pict>
          </mc:Fallback>
        </mc:AlternateContent>
      </w:r>
      <w:r w:rsidR="00AA44AE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D7BA3" wp14:editId="02ACCA4D">
                <wp:simplePos x="0" y="0"/>
                <wp:positionH relativeFrom="column">
                  <wp:posOffset>3251200</wp:posOffset>
                </wp:positionH>
                <wp:positionV relativeFrom="paragraph">
                  <wp:posOffset>11430</wp:posOffset>
                </wp:positionV>
                <wp:extent cx="0" cy="95250"/>
                <wp:effectExtent l="0" t="0" r="19050" b="1905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56pt;margin-top:.9pt;width:0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"/>
            </w:pict>
          </mc:Fallback>
        </mc:AlternateContent>
      </w:r>
      <w:r w:rsidR="00D748F0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9855E" wp14:editId="27BE4B8E">
                <wp:simplePos x="0" y="0"/>
                <wp:positionH relativeFrom="column">
                  <wp:posOffset>3047365</wp:posOffset>
                </wp:positionH>
                <wp:positionV relativeFrom="paragraph">
                  <wp:posOffset>106680</wp:posOffset>
                </wp:positionV>
                <wp:extent cx="565150" cy="281305"/>
                <wp:effectExtent l="12700" t="12065" r="12700" b="1143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29" w:rsidRPr="00853871" w:rsidRDefault="00766329" w:rsidP="007663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3871">
                              <w:rPr>
                                <w:sz w:val="20"/>
                                <w:szCs w:val="20"/>
                              </w:rPr>
                              <w:t>14392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239.95pt;margin-top:8.4pt;width:44.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">
                <v:textbox>
                  <w:txbxContent>
                    <w:p w:rsidR="00766329" w:rsidRPr="00853871" w:rsidRDefault="00766329" w:rsidP="00766329">
                      <w:pPr>
                        <w:rPr>
                          <w:sz w:val="20"/>
                          <w:szCs w:val="20"/>
                        </w:rPr>
                      </w:pPr>
                      <w:r w:rsidRPr="00853871">
                        <w:rPr>
                          <w:sz w:val="20"/>
                          <w:szCs w:val="20"/>
                        </w:rPr>
                        <w:t>14392</w:t>
                      </w:r>
                    </w:p>
                  </w:txbxContent>
                </v:textbox>
              </v:shape>
            </w:pict>
          </mc:Fallback>
        </mc:AlternateContent>
      </w:r>
      <w:r w:rsidR="00D748F0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54959" wp14:editId="2ABBAF1A">
                <wp:simplePos x="0" y="0"/>
                <wp:positionH relativeFrom="column">
                  <wp:posOffset>1548765</wp:posOffset>
                </wp:positionH>
                <wp:positionV relativeFrom="paragraph">
                  <wp:posOffset>106680</wp:posOffset>
                </wp:positionV>
                <wp:extent cx="533400" cy="281305"/>
                <wp:effectExtent l="12700" t="7620" r="8890" b="1079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29" w:rsidRPr="00853871" w:rsidRDefault="007663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3871">
                              <w:rPr>
                                <w:sz w:val="20"/>
                                <w:szCs w:val="20"/>
                              </w:rPr>
                              <w:t>13865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121.95pt;margin-top:8.4pt;width:42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">
                <v:textbox>
                  <w:txbxContent>
                    <w:p w:rsidR="00766329" w:rsidRPr="00853871" w:rsidRDefault="00766329">
                      <w:pPr>
                        <w:rPr>
                          <w:sz w:val="20"/>
                          <w:szCs w:val="20"/>
                        </w:rPr>
                      </w:pPr>
                      <w:r w:rsidRPr="00853871">
                        <w:rPr>
                          <w:sz w:val="20"/>
                          <w:szCs w:val="20"/>
                        </w:rPr>
                        <w:t>13865</w:t>
                      </w:r>
                    </w:p>
                  </w:txbxContent>
                </v:textbox>
              </v:shape>
            </w:pict>
          </mc:Fallback>
        </mc:AlternateContent>
      </w:r>
      <w:r w:rsidR="00D748F0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11430</wp:posOffset>
                </wp:positionV>
                <wp:extent cx="0" cy="95250"/>
                <wp:effectExtent l="6350" t="12065" r="12700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39.7pt;margin-top:.9pt;width:0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"/>
            </w:pict>
          </mc:Fallback>
        </mc:AlternateContent>
      </w:r>
    </w:p>
    <w:p w:rsidR="00766329" w:rsidRDefault="00766329">
      <w:pPr>
        <w:rPr>
          <w:sz w:val="26"/>
          <w:szCs w:val="26"/>
        </w:rPr>
      </w:pPr>
    </w:p>
    <w:p w:rsidR="004A202E" w:rsidRDefault="004A202E" w:rsidP="00B07F09"/>
    <w:p w:rsidR="00B07F09" w:rsidRPr="00846412" w:rsidRDefault="00B07F09" w:rsidP="00C93799">
      <w:pPr>
        <w:spacing w:line="360" w:lineRule="auto"/>
      </w:pPr>
      <w:r w:rsidRPr="00C93799">
        <w:t>6)</w:t>
      </w:r>
      <w:r w:rsidR="00B9263C" w:rsidRPr="00C93799">
        <w:t xml:space="preserve"> В</w:t>
      </w:r>
      <w:r w:rsidRPr="00C93799">
        <w:t xml:space="preserve">ывод: </w:t>
      </w:r>
      <w:r w:rsidR="00846412">
        <w:t>тип экономического развития экстенсивный, вид финансовой устойчивости организации – кризисное положение, этап развития жизненного цикла организации – этап старения, риск снижения эффективности использования ресурсов – высокий, финансовое состояние организации – плохое.</w:t>
      </w:r>
    </w:p>
    <w:p w:rsidR="004A202E" w:rsidRDefault="004A202E" w:rsidP="00B07F09">
      <w:pPr>
        <w:rPr>
          <w:sz w:val="26"/>
          <w:szCs w:val="26"/>
        </w:rPr>
      </w:pPr>
    </w:p>
    <w:p w:rsidR="00DF1AAF" w:rsidRPr="00A608C7" w:rsidRDefault="00A60B00" w:rsidP="00A608C7">
      <w:pPr>
        <w:ind w:firstLine="426"/>
        <w:jc w:val="both"/>
      </w:pPr>
      <w:r w:rsidRPr="00A608C7">
        <w:rPr>
          <w:b/>
        </w:rPr>
        <w:t xml:space="preserve">Задание 2. </w:t>
      </w:r>
      <w:r w:rsidRPr="00A608C7">
        <w:t>Дайте ответ на следующие вопросы:</w:t>
      </w:r>
    </w:p>
    <w:p w:rsidR="00DF1AAF" w:rsidRPr="00A608C7" w:rsidRDefault="00DF1AAF" w:rsidP="00A608C7">
      <w:pPr>
        <w:ind w:firstLine="426"/>
        <w:jc w:val="both"/>
      </w:pPr>
    </w:p>
    <w:p w:rsidR="00DF1AAF" w:rsidRPr="00A608C7" w:rsidRDefault="00A60B00" w:rsidP="00A608C7">
      <w:pPr>
        <w:numPr>
          <w:ilvl w:val="0"/>
          <w:numId w:val="4"/>
        </w:numPr>
        <w:tabs>
          <w:tab w:val="left" w:pos="0"/>
        </w:tabs>
        <w:ind w:left="0" w:firstLine="426"/>
        <w:jc w:val="both"/>
        <w:rPr>
          <w:b/>
        </w:rPr>
      </w:pPr>
      <w:r w:rsidRPr="00A608C7">
        <w:rPr>
          <w:b/>
        </w:rPr>
        <w:t>Направления  корпоративного (экономического) анализа и их роль в управлении хозяйств</w:t>
      </w:r>
      <w:bookmarkStart w:id="0" w:name="_GoBack"/>
      <w:bookmarkEnd w:id="0"/>
      <w:r w:rsidRPr="00A608C7">
        <w:rPr>
          <w:b/>
        </w:rPr>
        <w:t>енной деятельностью.</w:t>
      </w:r>
    </w:p>
    <w:p w:rsidR="00DF1AAF" w:rsidRPr="00A608C7" w:rsidRDefault="00DF1AAF" w:rsidP="00A608C7">
      <w:pPr>
        <w:tabs>
          <w:tab w:val="left" w:pos="0"/>
        </w:tabs>
        <w:ind w:firstLine="426"/>
        <w:jc w:val="both"/>
      </w:pPr>
    </w:p>
    <w:p w:rsidR="00A608C7" w:rsidRPr="004A202E" w:rsidRDefault="00A60B00" w:rsidP="00A608C7">
      <w:pPr>
        <w:pStyle w:val="a7"/>
        <w:spacing w:after="283"/>
        <w:ind w:firstLine="567"/>
        <w:rPr>
          <w:sz w:val="24"/>
          <w:szCs w:val="24"/>
        </w:rPr>
      </w:pPr>
      <w:r w:rsidRPr="004A202E">
        <w:rPr>
          <w:sz w:val="24"/>
          <w:szCs w:val="24"/>
        </w:rPr>
        <w:t xml:space="preserve">Классификация </w:t>
      </w:r>
      <w:r w:rsidR="00205C05" w:rsidRPr="004A202E">
        <w:rPr>
          <w:sz w:val="24"/>
          <w:szCs w:val="24"/>
        </w:rPr>
        <w:t>корпоративного (</w:t>
      </w:r>
      <w:r w:rsidRPr="004A202E">
        <w:rPr>
          <w:sz w:val="24"/>
          <w:szCs w:val="24"/>
        </w:rPr>
        <w:t>экономического</w:t>
      </w:r>
      <w:r w:rsidR="00205C05" w:rsidRPr="004A202E">
        <w:rPr>
          <w:sz w:val="24"/>
          <w:szCs w:val="24"/>
        </w:rPr>
        <w:t>)</w:t>
      </w:r>
      <w:r w:rsidRPr="004A202E">
        <w:rPr>
          <w:sz w:val="24"/>
          <w:szCs w:val="24"/>
        </w:rPr>
        <w:t xml:space="preserve"> анализа хозяйственной деятельности имеет </w:t>
      </w:r>
      <w:proofErr w:type="gramStart"/>
      <w:r w:rsidRPr="004A202E">
        <w:rPr>
          <w:sz w:val="24"/>
          <w:szCs w:val="24"/>
        </w:rPr>
        <w:t>важное значение</w:t>
      </w:r>
      <w:proofErr w:type="gramEnd"/>
      <w:r w:rsidRPr="004A202E">
        <w:rPr>
          <w:sz w:val="24"/>
          <w:szCs w:val="24"/>
        </w:rPr>
        <w:t xml:space="preserve"> для правильного понимания его содержания и задач, для разработки методики его проведения и для организации аналитического процесса.</w:t>
      </w:r>
    </w:p>
    <w:p w:rsidR="00A608C7" w:rsidRDefault="00A60B00" w:rsidP="00A608C7">
      <w:pPr>
        <w:pStyle w:val="a7"/>
        <w:spacing w:after="283"/>
        <w:ind w:firstLine="567"/>
        <w:rPr>
          <w:b/>
          <w:sz w:val="24"/>
          <w:szCs w:val="24"/>
        </w:rPr>
      </w:pPr>
      <w:proofErr w:type="gramStart"/>
      <w:r w:rsidRPr="004A202E">
        <w:rPr>
          <w:sz w:val="24"/>
          <w:szCs w:val="24"/>
          <w:u w:val="single"/>
        </w:rPr>
        <w:t>По отраслевому признаку</w:t>
      </w:r>
      <w:r w:rsidRPr="004A202E">
        <w:rPr>
          <w:sz w:val="24"/>
          <w:szCs w:val="24"/>
        </w:rPr>
        <w:t xml:space="preserve">, который основывается на общественном разделении труда, анализ делится на </w:t>
      </w:r>
      <w:r w:rsidRPr="004A202E">
        <w:rPr>
          <w:b/>
          <w:sz w:val="24"/>
          <w:szCs w:val="24"/>
        </w:rPr>
        <w:t>отраслевой</w:t>
      </w:r>
      <w:r w:rsidRPr="004A202E">
        <w:rPr>
          <w:sz w:val="24"/>
          <w:szCs w:val="24"/>
        </w:rPr>
        <w:t xml:space="preserve">, методика которого учитывает специфику отдельных отраслей экономики (промышленности, сельского хозяйства, строительства, торговли и т.д.), и </w:t>
      </w:r>
      <w:r w:rsidRPr="004A202E">
        <w:rPr>
          <w:b/>
          <w:sz w:val="24"/>
          <w:szCs w:val="24"/>
        </w:rPr>
        <w:t>межотраслевой</w:t>
      </w:r>
      <w:r w:rsidRPr="004A202E">
        <w:rPr>
          <w:sz w:val="24"/>
          <w:szCs w:val="24"/>
        </w:rPr>
        <w:t xml:space="preserve"> (теория анализа хозяйственной деятельности), который является теоретической и методологической основой экономич</w:t>
      </w:r>
      <w:r w:rsidR="00A608C7" w:rsidRPr="004A202E">
        <w:rPr>
          <w:sz w:val="24"/>
          <w:szCs w:val="24"/>
        </w:rPr>
        <w:t xml:space="preserve">еского анализа во всех отраслях </w:t>
      </w:r>
      <w:r w:rsidRPr="004A202E">
        <w:rPr>
          <w:sz w:val="24"/>
          <w:szCs w:val="24"/>
        </w:rPr>
        <w:t>экономики.</w:t>
      </w:r>
      <w:proofErr w:type="gramEnd"/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t xml:space="preserve">      </w:t>
      </w:r>
      <w:r w:rsidRPr="004A202E">
        <w:rPr>
          <w:sz w:val="24"/>
          <w:szCs w:val="24"/>
          <w:u w:val="single"/>
        </w:rPr>
        <w:t>По признаку времени</w:t>
      </w:r>
      <w:r w:rsidRPr="004A202E">
        <w:rPr>
          <w:sz w:val="24"/>
          <w:szCs w:val="24"/>
        </w:rPr>
        <w:t xml:space="preserve"> экономический анализ подразделяется </w:t>
      </w:r>
      <w:proofErr w:type="gramStart"/>
      <w:r w:rsidRPr="004A202E">
        <w:rPr>
          <w:sz w:val="24"/>
          <w:szCs w:val="24"/>
        </w:rPr>
        <w:t>на</w:t>
      </w:r>
      <w:proofErr w:type="gramEnd"/>
      <w:r w:rsidRPr="004A202E">
        <w:rPr>
          <w:sz w:val="24"/>
          <w:szCs w:val="24"/>
        </w:rPr>
        <w:t xml:space="preserve"> перспективный (предварительный) и ретроспективный (последующий, исторический).</w:t>
      </w:r>
      <w:r w:rsidRPr="004A202E">
        <w:rPr>
          <w:sz w:val="24"/>
          <w:szCs w:val="24"/>
        </w:rPr>
        <w:br/>
      </w:r>
      <w:r w:rsidRPr="004A202E">
        <w:rPr>
          <w:b/>
          <w:sz w:val="24"/>
          <w:szCs w:val="24"/>
        </w:rPr>
        <w:t xml:space="preserve">Перспективный </w:t>
      </w:r>
      <w:r w:rsidRPr="004A202E">
        <w:rPr>
          <w:sz w:val="24"/>
          <w:szCs w:val="24"/>
        </w:rPr>
        <w:t>анализ проводится до осуществления хозяйственных операций. Он необходим для обоснования управленческих решений и п</w:t>
      </w:r>
      <w:r w:rsidR="00A608C7" w:rsidRPr="004A202E">
        <w:rPr>
          <w:sz w:val="24"/>
          <w:szCs w:val="24"/>
        </w:rPr>
        <w:t>ланов-прогнозов, предупреждения</w:t>
      </w:r>
      <w:r w:rsidR="00A608C7" w:rsidRPr="004A202E">
        <w:rPr>
          <w:sz w:val="24"/>
          <w:szCs w:val="24"/>
        </w:rPr>
        <w:tab/>
        <w:t>нежелательных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результатов.</w:t>
      </w:r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t xml:space="preserve">     </w:t>
      </w:r>
      <w:r w:rsidRPr="004A202E">
        <w:rPr>
          <w:sz w:val="24"/>
          <w:szCs w:val="24"/>
        </w:rPr>
        <w:t xml:space="preserve">Перспективный анализ в зависимости от длины временного горизонта делится </w:t>
      </w:r>
      <w:proofErr w:type="gramStart"/>
      <w:r w:rsidRPr="004A202E">
        <w:rPr>
          <w:sz w:val="24"/>
          <w:szCs w:val="24"/>
        </w:rPr>
        <w:t>на</w:t>
      </w:r>
      <w:proofErr w:type="gramEnd"/>
      <w:r w:rsidRPr="004A202E">
        <w:rPr>
          <w:sz w:val="24"/>
          <w:szCs w:val="24"/>
        </w:rPr>
        <w:t xml:space="preserve"> </w:t>
      </w:r>
      <w:r w:rsidRPr="004A202E">
        <w:rPr>
          <w:b/>
          <w:sz w:val="24"/>
          <w:szCs w:val="24"/>
        </w:rPr>
        <w:lastRenderedPageBreak/>
        <w:t>краткосрочный и долгосрочный</w:t>
      </w:r>
      <w:r w:rsidRPr="004A202E">
        <w:rPr>
          <w:sz w:val="24"/>
          <w:szCs w:val="24"/>
        </w:rPr>
        <w:t xml:space="preserve"> (стратегический). Краткосрочный анализ охватывает период до одного года, а долгосрочный — свыше года. Краткосрочный прогнозный анализ используется для выработки тактической, а долгосрочный — стратегической политики предприятия в области бизнеса. Второй вид менее детализирован, чем первый, но его роль значительно выше. Если выбрана правильная стратегия развития предприятия, то тогда легче принимать тактические решения. В условиях рыночной конкуренции стратегический анализ становится неотъемлемой частью управленческой деятельности.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</w:t>
      </w:r>
      <w:r w:rsidRPr="004A202E">
        <w:rPr>
          <w:b/>
          <w:sz w:val="24"/>
          <w:szCs w:val="24"/>
        </w:rPr>
        <w:t>Ретроспективный</w:t>
      </w:r>
      <w:r w:rsidRPr="004A202E">
        <w:rPr>
          <w:sz w:val="24"/>
          <w:szCs w:val="24"/>
        </w:rPr>
        <w:t xml:space="preserve"> анализ осуществляется после совершения хозяйственных актов. Он необходим для изучения тенденций развития, </w:t>
      </w:r>
      <w:proofErr w:type="gramStart"/>
      <w:r w:rsidRPr="004A202E">
        <w:rPr>
          <w:sz w:val="24"/>
          <w:szCs w:val="24"/>
        </w:rPr>
        <w:t>контроля за</w:t>
      </w:r>
      <w:proofErr w:type="gramEnd"/>
      <w:r w:rsidRPr="004A202E">
        <w:rPr>
          <w:sz w:val="24"/>
          <w:szCs w:val="24"/>
        </w:rPr>
        <w:t xml:space="preserve"> выполнением оперативных планов, объективной оценки и диагностики результатов де</w:t>
      </w:r>
      <w:r w:rsidR="00A608C7" w:rsidRPr="004A202E">
        <w:rPr>
          <w:sz w:val="24"/>
          <w:szCs w:val="24"/>
        </w:rPr>
        <w:t>ятельности предприятия и уровня</w:t>
      </w:r>
      <w:r w:rsidR="00A608C7" w:rsidRPr="004A202E">
        <w:rPr>
          <w:sz w:val="24"/>
          <w:szCs w:val="24"/>
        </w:rPr>
        <w:tab/>
        <w:t>предпринимательских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рисков.</w:t>
      </w:r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t xml:space="preserve">      </w:t>
      </w:r>
      <w:r w:rsidRPr="004A202E">
        <w:rPr>
          <w:sz w:val="24"/>
          <w:szCs w:val="24"/>
        </w:rPr>
        <w:t xml:space="preserve">Ретроспективный анализ в свою очередь делится </w:t>
      </w:r>
      <w:proofErr w:type="gramStart"/>
      <w:r w:rsidRPr="004A202E">
        <w:rPr>
          <w:sz w:val="24"/>
          <w:szCs w:val="24"/>
        </w:rPr>
        <w:t>на</w:t>
      </w:r>
      <w:proofErr w:type="gramEnd"/>
      <w:r w:rsidRPr="004A202E">
        <w:rPr>
          <w:sz w:val="24"/>
          <w:szCs w:val="24"/>
        </w:rPr>
        <w:t xml:space="preserve"> оперативный и итоговый. </w:t>
      </w:r>
      <w:r w:rsidRPr="004A202E">
        <w:rPr>
          <w:b/>
          <w:sz w:val="24"/>
          <w:szCs w:val="24"/>
        </w:rPr>
        <w:t>Оперативный</w:t>
      </w:r>
      <w:r w:rsidRPr="004A202E">
        <w:rPr>
          <w:sz w:val="24"/>
          <w:szCs w:val="24"/>
        </w:rPr>
        <w:t xml:space="preserve"> анализ проводится сразу после совершения хозяйственных операций или изменения ситуации за короткие отрезки времени (смену, сутки, декаду и т.д.). Цель его — оперативно оценивать изменения относительно заданных параметров, выявлять недостатки и причины их возникновения, своевременно принимать корректирующие меры </w:t>
      </w:r>
      <w:r w:rsidR="00A608C7" w:rsidRPr="004A202E">
        <w:rPr>
          <w:sz w:val="24"/>
          <w:szCs w:val="24"/>
        </w:rPr>
        <w:t>по</w:t>
      </w:r>
      <w:r w:rsidR="00A608C7" w:rsidRPr="004A202E">
        <w:rPr>
          <w:sz w:val="24"/>
          <w:szCs w:val="24"/>
        </w:rPr>
        <w:tab/>
        <w:t>их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 xml:space="preserve">устранению. 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 </w:t>
      </w:r>
      <w:r w:rsidRPr="004A202E">
        <w:rPr>
          <w:b/>
          <w:sz w:val="24"/>
          <w:szCs w:val="24"/>
        </w:rPr>
        <w:t>Итоговый</w:t>
      </w:r>
      <w:r w:rsidRPr="004A202E">
        <w:rPr>
          <w:sz w:val="24"/>
          <w:szCs w:val="24"/>
        </w:rPr>
        <w:t xml:space="preserve"> анализ изучает результаты работы за отчетный период времени (месяц, квартал, год). Его ценность в том, что деятельность предприятия изучается комплексно и всесторонне по отчетным данным за соответствующий период. Этим обеспечивается более полная и объективная оценка деятельности предпри</w:t>
      </w:r>
      <w:r w:rsidR="00A608C7" w:rsidRPr="004A202E">
        <w:rPr>
          <w:sz w:val="24"/>
          <w:szCs w:val="24"/>
        </w:rPr>
        <w:t>ятия по использованию имеющихся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возможностей.</w:t>
      </w:r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t xml:space="preserve">     </w:t>
      </w:r>
      <w:r w:rsidRPr="004A202E">
        <w:rPr>
          <w:sz w:val="24"/>
          <w:szCs w:val="24"/>
        </w:rPr>
        <w:t>Оперативный и итоговый анализы взаимосвязаны и дополняют друг друга. Они дают возможность руководству предприятия не только оперативно ликвидировать недостатки в процессе производства, но и комплексно обобщать достижения, результаты деятельности за соответствующие периоды времени, разрабатывать мероприятия, нап</w:t>
      </w:r>
      <w:r w:rsidR="00A608C7" w:rsidRPr="004A202E">
        <w:rPr>
          <w:sz w:val="24"/>
          <w:szCs w:val="24"/>
        </w:rPr>
        <w:t>равленные на рост эффективности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бизнеса.</w:t>
      </w:r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t xml:space="preserve">     </w:t>
      </w:r>
      <w:r w:rsidR="00A608C7" w:rsidRPr="004A202E">
        <w:rPr>
          <w:sz w:val="24"/>
          <w:szCs w:val="24"/>
          <w:u w:val="single"/>
        </w:rPr>
        <w:t xml:space="preserve"> </w:t>
      </w:r>
      <w:r w:rsidRPr="004A202E">
        <w:rPr>
          <w:sz w:val="24"/>
          <w:szCs w:val="24"/>
          <w:u w:val="single"/>
        </w:rPr>
        <w:t>По пространственному признаку</w:t>
      </w:r>
      <w:r w:rsidRPr="004A202E">
        <w:rPr>
          <w:sz w:val="24"/>
          <w:szCs w:val="24"/>
        </w:rPr>
        <w:t xml:space="preserve"> можно выделить анализ внутрифирменный и межфирменный. </w:t>
      </w:r>
      <w:r w:rsidRPr="004A202E">
        <w:rPr>
          <w:b/>
          <w:sz w:val="24"/>
          <w:szCs w:val="24"/>
        </w:rPr>
        <w:t>Внутрифирменный</w:t>
      </w:r>
      <w:r w:rsidRPr="004A202E">
        <w:rPr>
          <w:sz w:val="24"/>
          <w:szCs w:val="24"/>
        </w:rPr>
        <w:t xml:space="preserve"> анализ изучает деятельность только исследуемого предприятия и его структурных подразделений. При </w:t>
      </w:r>
      <w:r w:rsidRPr="004A202E">
        <w:rPr>
          <w:b/>
          <w:sz w:val="24"/>
          <w:szCs w:val="24"/>
        </w:rPr>
        <w:t>межфирменном</w:t>
      </w:r>
      <w:r w:rsidRPr="004A202E">
        <w:rPr>
          <w:sz w:val="24"/>
          <w:szCs w:val="24"/>
        </w:rPr>
        <w:t xml:space="preserve"> анализе сравниваются результаты деятельности двух или более предприятий, что позволяет выявить передовой опыт, резервы, недостатки и на основе этого дать более объективную оценку эффективности деятельности, внести коррективы в страте</w:t>
      </w:r>
      <w:r w:rsidR="00A608C7" w:rsidRPr="004A202E">
        <w:rPr>
          <w:sz w:val="24"/>
          <w:szCs w:val="24"/>
        </w:rPr>
        <w:t>гическую и тактическую политику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предприятия.</w:t>
      </w:r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t xml:space="preserve">     </w:t>
      </w:r>
      <w:r w:rsidR="00A608C7" w:rsidRPr="004A202E">
        <w:rPr>
          <w:sz w:val="24"/>
          <w:szCs w:val="24"/>
          <w:u w:val="single"/>
        </w:rPr>
        <w:t xml:space="preserve"> </w:t>
      </w:r>
      <w:r w:rsidRPr="004A202E">
        <w:rPr>
          <w:sz w:val="24"/>
          <w:szCs w:val="24"/>
          <w:u w:val="single"/>
        </w:rPr>
        <w:t>По аспектам исследования</w:t>
      </w:r>
      <w:r w:rsidRPr="004A202E">
        <w:rPr>
          <w:sz w:val="24"/>
          <w:szCs w:val="24"/>
        </w:rPr>
        <w:t xml:space="preserve"> выделяют финансовый, операционный (технико-экономический), социально-экономический, экономико-статистический, экономико-</w:t>
      </w:r>
      <w:r w:rsidRPr="004A202E">
        <w:rPr>
          <w:sz w:val="24"/>
          <w:szCs w:val="24"/>
        </w:rPr>
        <w:lastRenderedPageBreak/>
        <w:t>экологический, маркетинговый, инвестиционный, функциона</w:t>
      </w:r>
      <w:r w:rsidR="00A608C7" w:rsidRPr="004A202E">
        <w:rPr>
          <w:sz w:val="24"/>
          <w:szCs w:val="24"/>
        </w:rPr>
        <w:t xml:space="preserve">льно </w:t>
      </w:r>
      <w:proofErr w:type="gramStart"/>
      <w:r w:rsidR="00A608C7" w:rsidRPr="004A202E">
        <w:rPr>
          <w:sz w:val="24"/>
          <w:szCs w:val="24"/>
        </w:rPr>
        <w:t>-с</w:t>
      </w:r>
      <w:proofErr w:type="gramEnd"/>
      <w:r w:rsidR="00A608C7" w:rsidRPr="004A202E">
        <w:rPr>
          <w:sz w:val="24"/>
          <w:szCs w:val="24"/>
        </w:rPr>
        <w:t>тоимостный и другие виды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анализа.</w:t>
      </w:r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t xml:space="preserve">     </w:t>
      </w:r>
      <w:r w:rsidRPr="004A202E">
        <w:rPr>
          <w:sz w:val="24"/>
          <w:szCs w:val="24"/>
        </w:rPr>
        <w:t xml:space="preserve">Важное место среди всех видов экономического анализа занимает </w:t>
      </w:r>
      <w:r w:rsidRPr="004A202E">
        <w:rPr>
          <w:b/>
          <w:sz w:val="24"/>
          <w:szCs w:val="24"/>
        </w:rPr>
        <w:t>финансовый анализ</w:t>
      </w:r>
      <w:r w:rsidRPr="004A202E">
        <w:rPr>
          <w:sz w:val="24"/>
          <w:szCs w:val="24"/>
        </w:rPr>
        <w:t xml:space="preserve">, который может быть охарактеризован как процесс </w:t>
      </w:r>
      <w:proofErr w:type="gramStart"/>
      <w:r w:rsidR="005F0902" w:rsidRPr="004A202E">
        <w:rPr>
          <w:sz w:val="24"/>
          <w:szCs w:val="24"/>
        </w:rPr>
        <w:t>изучения</w:t>
      </w:r>
      <w:r w:rsidRPr="004A202E">
        <w:rPr>
          <w:sz w:val="24"/>
          <w:szCs w:val="24"/>
        </w:rPr>
        <w:t xml:space="preserve"> финансового механизма функционирования субъектов хозяйствования</w:t>
      </w:r>
      <w:proofErr w:type="gramEnd"/>
      <w:r w:rsidRPr="004A202E">
        <w:rPr>
          <w:sz w:val="24"/>
          <w:szCs w:val="24"/>
        </w:rPr>
        <w:t>. Основное его назначение состоит в изучении, диагностике и прогнозировании финансового состояния предприятия и выявлении резервов повышения его устойчивости. На уровне предприятия его проводят финансовые службы. Внешний финансовый анализ проводится</w:t>
      </w:r>
      <w:r w:rsidR="00A608C7" w:rsidRPr="004A202E">
        <w:rPr>
          <w:sz w:val="24"/>
          <w:szCs w:val="24"/>
        </w:rPr>
        <w:t xml:space="preserve"> банками, аудиторскими фирмами,</w:t>
      </w:r>
      <w:r w:rsidR="00A608C7" w:rsidRPr="004A202E">
        <w:rPr>
          <w:sz w:val="24"/>
          <w:szCs w:val="24"/>
        </w:rPr>
        <w:tab/>
        <w:t>инвесторами</w:t>
      </w:r>
      <w:r w:rsidR="00A608C7" w:rsidRPr="004A202E">
        <w:rPr>
          <w:sz w:val="24"/>
          <w:szCs w:val="24"/>
        </w:rPr>
        <w:tab/>
        <w:t>и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т.д.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</w:t>
      </w:r>
      <w:r w:rsidRPr="004A202E">
        <w:rPr>
          <w:b/>
          <w:sz w:val="24"/>
          <w:szCs w:val="24"/>
        </w:rPr>
        <w:t>Операционный</w:t>
      </w:r>
      <w:r w:rsidRPr="004A202E">
        <w:rPr>
          <w:sz w:val="24"/>
          <w:szCs w:val="24"/>
        </w:rPr>
        <w:t xml:space="preserve"> анализ связан с оценкой и прогнозированием результатов операционной деятельности предприятия, выявлением резервов увеличения выпуска продукции</w:t>
      </w:r>
      <w:r w:rsidR="005F0902" w:rsidRPr="004A202E">
        <w:rPr>
          <w:sz w:val="24"/>
          <w:szCs w:val="24"/>
        </w:rPr>
        <w:t>, изменения ее структуры, совер</w:t>
      </w:r>
      <w:r w:rsidRPr="004A202E">
        <w:rPr>
          <w:sz w:val="24"/>
          <w:szCs w:val="24"/>
        </w:rPr>
        <w:t>шенствования те</w:t>
      </w:r>
      <w:r w:rsidR="00A608C7" w:rsidRPr="004A202E">
        <w:rPr>
          <w:sz w:val="24"/>
          <w:szCs w:val="24"/>
        </w:rPr>
        <w:t>хники, технологии и организации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производства.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</w:t>
      </w:r>
      <w:r w:rsidRPr="004A202E">
        <w:rPr>
          <w:b/>
          <w:sz w:val="24"/>
          <w:szCs w:val="24"/>
        </w:rPr>
        <w:t>Социально-экономический</w:t>
      </w:r>
      <w:r w:rsidRPr="004A202E">
        <w:rPr>
          <w:sz w:val="24"/>
          <w:szCs w:val="24"/>
        </w:rPr>
        <w:t xml:space="preserve"> анализ проводят экономические службы предприятия, социологические лаборатории, статистические органы. Он изучает взаимосвязь социальных и </w:t>
      </w:r>
      <w:proofErr w:type="gramStart"/>
      <w:r w:rsidRPr="004A202E">
        <w:rPr>
          <w:sz w:val="24"/>
          <w:szCs w:val="24"/>
        </w:rPr>
        <w:t>экономических процессов</w:t>
      </w:r>
      <w:proofErr w:type="gramEnd"/>
      <w:r w:rsidRPr="004A202E">
        <w:rPr>
          <w:sz w:val="24"/>
          <w:szCs w:val="24"/>
        </w:rPr>
        <w:t>, их влияние друг на друг</w:t>
      </w:r>
      <w:r w:rsidR="00A608C7" w:rsidRPr="004A202E">
        <w:rPr>
          <w:sz w:val="24"/>
          <w:szCs w:val="24"/>
        </w:rPr>
        <w:t>а и на экономические результаты</w:t>
      </w:r>
      <w:r w:rsidR="00A608C7" w:rsidRPr="004A202E">
        <w:rPr>
          <w:sz w:val="24"/>
          <w:szCs w:val="24"/>
        </w:rPr>
        <w:tab/>
        <w:t>хозяйственной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деятельности.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</w:t>
      </w:r>
      <w:r w:rsidRPr="004A202E">
        <w:rPr>
          <w:b/>
          <w:sz w:val="24"/>
          <w:szCs w:val="24"/>
        </w:rPr>
        <w:t>Экономико-статистический</w:t>
      </w:r>
      <w:r w:rsidRPr="004A202E">
        <w:rPr>
          <w:sz w:val="24"/>
          <w:szCs w:val="24"/>
        </w:rPr>
        <w:t xml:space="preserve"> анализ применяется статистическими органами для изучения массовых общественных явлений на разных уровнях управления: пред</w:t>
      </w:r>
      <w:r w:rsidR="00A608C7" w:rsidRPr="004A202E">
        <w:rPr>
          <w:sz w:val="24"/>
          <w:szCs w:val="24"/>
        </w:rPr>
        <w:t>приятия, отрасли,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региона.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</w:t>
      </w:r>
      <w:r w:rsidRPr="004A202E">
        <w:rPr>
          <w:b/>
          <w:sz w:val="24"/>
          <w:szCs w:val="24"/>
        </w:rPr>
        <w:t>Экономико-экологический</w:t>
      </w:r>
      <w:r w:rsidRPr="004A202E">
        <w:rPr>
          <w:sz w:val="24"/>
          <w:szCs w:val="24"/>
        </w:rPr>
        <w:t xml:space="preserve"> анализ проводят органы охраны окружающей среды, экономические службы предприятия с целью исследования взаимодействия экологических и экономических процессов, связанных с сохранением и улучшением окружающей</w:t>
      </w:r>
      <w:r w:rsidR="00A608C7" w:rsidRPr="004A202E">
        <w:rPr>
          <w:sz w:val="24"/>
          <w:szCs w:val="24"/>
        </w:rPr>
        <w:tab/>
        <w:t>среды</w:t>
      </w:r>
      <w:r w:rsidR="00A608C7" w:rsidRPr="004A202E">
        <w:rPr>
          <w:sz w:val="24"/>
          <w:szCs w:val="24"/>
        </w:rPr>
        <w:tab/>
        <w:t>и затратами</w:t>
      </w:r>
      <w:r w:rsidR="00A608C7" w:rsidRPr="004A202E">
        <w:rPr>
          <w:sz w:val="24"/>
          <w:szCs w:val="24"/>
        </w:rPr>
        <w:tab/>
        <w:t>на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экологию.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 </w:t>
      </w:r>
      <w:r w:rsidRPr="004A202E">
        <w:rPr>
          <w:b/>
          <w:sz w:val="24"/>
          <w:szCs w:val="24"/>
        </w:rPr>
        <w:t>Маркетинговый</w:t>
      </w:r>
      <w:r w:rsidRPr="004A202E">
        <w:rPr>
          <w:sz w:val="24"/>
          <w:szCs w:val="24"/>
        </w:rPr>
        <w:t xml:space="preserve"> анализ применяется службой маркетинга предприятия или объединения для изучения внешней среды функционирования предприятия, рынков сырья и сбыта готовой продукции, ее конкурентоспособности, спроса и предложения, коммерческого риска, формирования ценовой политики, разработки та</w:t>
      </w:r>
      <w:r w:rsidR="00A608C7" w:rsidRPr="004A202E">
        <w:rPr>
          <w:sz w:val="24"/>
          <w:szCs w:val="24"/>
        </w:rPr>
        <w:t>ктики и стратегии маркетинговой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деятельности.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 </w:t>
      </w:r>
      <w:r w:rsidRPr="004A202E">
        <w:rPr>
          <w:b/>
          <w:sz w:val="24"/>
          <w:szCs w:val="24"/>
        </w:rPr>
        <w:t>Инвестиционный</w:t>
      </w:r>
      <w:r w:rsidRPr="004A202E">
        <w:rPr>
          <w:sz w:val="24"/>
          <w:szCs w:val="24"/>
        </w:rPr>
        <w:t xml:space="preserve"> анализ используется для разработки п</w:t>
      </w:r>
      <w:r w:rsidR="00A608C7" w:rsidRPr="004A202E">
        <w:rPr>
          <w:sz w:val="24"/>
          <w:szCs w:val="24"/>
        </w:rPr>
        <w:t>рограммы и оценки эффективности</w:t>
      </w:r>
      <w:r w:rsidR="00A608C7" w:rsidRPr="004A202E">
        <w:rPr>
          <w:sz w:val="24"/>
          <w:szCs w:val="24"/>
        </w:rPr>
        <w:tab/>
        <w:t>инвестиционной</w:t>
      </w:r>
      <w:r w:rsidR="00A608C7" w:rsidRPr="004A202E">
        <w:rPr>
          <w:sz w:val="24"/>
          <w:szCs w:val="24"/>
        </w:rPr>
        <w:tab/>
        <w:t>деятельности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предприятия.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 </w:t>
      </w:r>
      <w:r w:rsidRPr="004A202E">
        <w:rPr>
          <w:b/>
          <w:sz w:val="24"/>
          <w:szCs w:val="24"/>
        </w:rPr>
        <w:t>Функционально-стоимостный</w:t>
      </w:r>
      <w:r w:rsidRPr="004A202E">
        <w:rPr>
          <w:sz w:val="24"/>
          <w:szCs w:val="24"/>
        </w:rPr>
        <w:t xml:space="preserve"> анализ (ФСА) исследует функции, которые выполняет объект, и методы их реализации. Его основное назначение в том, чтобы выявить ненужные функции объекта и предупредить лишние затраты за счет ликвидации ненужных узлов, деталей, упрощения конструкции изделия, замены материалов и так далее.</w:t>
      </w:r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lastRenderedPageBreak/>
        <w:t xml:space="preserve">     </w:t>
      </w:r>
      <w:r w:rsidR="00A608C7" w:rsidRPr="004A202E">
        <w:rPr>
          <w:sz w:val="24"/>
          <w:szCs w:val="24"/>
          <w:u w:val="single"/>
        </w:rPr>
        <w:t xml:space="preserve"> </w:t>
      </w:r>
      <w:proofErr w:type="gramStart"/>
      <w:r w:rsidRPr="004A202E">
        <w:rPr>
          <w:sz w:val="24"/>
          <w:szCs w:val="24"/>
          <w:u w:val="single"/>
        </w:rPr>
        <w:t>По методике исследования</w:t>
      </w:r>
      <w:r w:rsidRPr="004A202E">
        <w:rPr>
          <w:sz w:val="24"/>
          <w:szCs w:val="24"/>
        </w:rPr>
        <w:t xml:space="preserve"> объектов различают качественный и количественный (факторный) анализ, экспресс-анализ, фундаментальный анализ, ситуационный анализ (анализ чувствительности), маржинальный (предельный) анализ, эк</w:t>
      </w:r>
      <w:r w:rsidR="00A608C7" w:rsidRPr="004A202E">
        <w:rPr>
          <w:sz w:val="24"/>
          <w:szCs w:val="24"/>
        </w:rPr>
        <w:t>ономико-математический</w:t>
      </w:r>
      <w:r w:rsidR="00A608C7" w:rsidRPr="004A202E">
        <w:rPr>
          <w:sz w:val="24"/>
          <w:szCs w:val="24"/>
        </w:rPr>
        <w:tab/>
        <w:t>анализ</w:t>
      </w:r>
      <w:r w:rsidR="00A608C7" w:rsidRPr="004A202E">
        <w:rPr>
          <w:sz w:val="24"/>
          <w:szCs w:val="24"/>
        </w:rPr>
        <w:tab/>
        <w:t xml:space="preserve"> и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т.д.</w:t>
      </w:r>
      <w:proofErr w:type="gramEnd"/>
      <w:r w:rsidRPr="004A202E">
        <w:rPr>
          <w:sz w:val="24"/>
          <w:szCs w:val="24"/>
        </w:rPr>
        <w:t xml:space="preserve"> 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  </w:t>
      </w:r>
      <w:r w:rsidRPr="004A202E">
        <w:rPr>
          <w:b/>
          <w:sz w:val="24"/>
          <w:szCs w:val="24"/>
        </w:rPr>
        <w:t>Качественный</w:t>
      </w:r>
      <w:r w:rsidRPr="004A202E">
        <w:rPr>
          <w:sz w:val="24"/>
          <w:szCs w:val="24"/>
        </w:rPr>
        <w:t xml:space="preserve"> анализ — это способ исследования, основанный на качественных сравнительных характеристиках и экспертных оценках изучаемых явлений и процессов.</w:t>
      </w:r>
      <w:r w:rsidRPr="004A202E">
        <w:rPr>
          <w:sz w:val="24"/>
          <w:szCs w:val="24"/>
        </w:rPr>
        <w:br/>
      </w:r>
      <w:r w:rsidRPr="004A202E">
        <w:rPr>
          <w:b/>
          <w:sz w:val="24"/>
          <w:szCs w:val="24"/>
        </w:rPr>
        <w:t xml:space="preserve">Количественный </w:t>
      </w:r>
      <w:r w:rsidRPr="004A202E">
        <w:rPr>
          <w:sz w:val="24"/>
          <w:szCs w:val="24"/>
        </w:rPr>
        <w:t>анализ основан на количественных сопоставлениях и исследовании степени чувствительности экономических явлений к изменению различных факторов.</w:t>
      </w:r>
      <w:r w:rsidRPr="004A202E">
        <w:rPr>
          <w:sz w:val="24"/>
          <w:szCs w:val="24"/>
        </w:rPr>
        <w:br/>
      </w:r>
      <w:r w:rsidRPr="004A202E">
        <w:rPr>
          <w:b/>
          <w:sz w:val="24"/>
          <w:szCs w:val="24"/>
        </w:rPr>
        <w:t>Экспресс-анализ</w:t>
      </w:r>
      <w:r w:rsidRPr="004A202E">
        <w:rPr>
          <w:sz w:val="24"/>
          <w:szCs w:val="24"/>
        </w:rPr>
        <w:t xml:space="preserve"> представляет собой способ диагностики состояния экономики предприятия на основе типичных признаков, характерных для определенных экономических явлений. К примеру, если темпы роста валовой продукции опережают темпы роста товарной продукции, то это свидетельствует о росте остатков незавершенного производства. Если темпы роста товарной продукции выше темпов реализации продукции, то это признак затоваривания (работы на склад). Наличие просроченных о</w:t>
      </w:r>
      <w:r w:rsidR="00372A57" w:rsidRPr="004A202E">
        <w:rPr>
          <w:sz w:val="24"/>
          <w:szCs w:val="24"/>
        </w:rPr>
        <w:t>бязательств, замедление оборачи</w:t>
      </w:r>
      <w:r w:rsidRPr="004A202E">
        <w:rPr>
          <w:sz w:val="24"/>
          <w:szCs w:val="24"/>
        </w:rPr>
        <w:t>ваемости капитала, хроническая убыточность — индикаторы вероятности банкротства предприятия.</w:t>
      </w:r>
      <w:r w:rsidRPr="004A202E">
        <w:rPr>
          <w:sz w:val="24"/>
          <w:szCs w:val="24"/>
        </w:rPr>
        <w:br/>
        <w:t>Знание признака позволяет быстро и довольно точно установить характер происходящих процессов, не производя глубоких фундаментальных исследов</w:t>
      </w:r>
      <w:r w:rsidR="00A608C7" w:rsidRPr="004A202E">
        <w:rPr>
          <w:sz w:val="24"/>
          <w:szCs w:val="24"/>
        </w:rPr>
        <w:t>аний, требующих дополнительного</w:t>
      </w:r>
      <w:r w:rsidR="00A608C7" w:rsidRPr="004A202E">
        <w:rPr>
          <w:sz w:val="24"/>
          <w:szCs w:val="24"/>
        </w:rPr>
        <w:tab/>
        <w:t>времени</w:t>
      </w:r>
      <w:r w:rsidR="00A608C7" w:rsidRPr="004A202E">
        <w:rPr>
          <w:sz w:val="24"/>
          <w:szCs w:val="24"/>
        </w:rPr>
        <w:tab/>
        <w:t>и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средств.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  </w:t>
      </w:r>
      <w:r w:rsidRPr="004A202E">
        <w:rPr>
          <w:b/>
          <w:sz w:val="24"/>
          <w:szCs w:val="24"/>
        </w:rPr>
        <w:t>Фундаментальный</w:t>
      </w:r>
      <w:r w:rsidRPr="004A202E">
        <w:rPr>
          <w:sz w:val="24"/>
          <w:szCs w:val="24"/>
        </w:rPr>
        <w:t xml:space="preserve"> анализ представляет собой углубленное, комплексное исследование сущности изучаемых явлений с использованием математического аппарата</w:t>
      </w:r>
      <w:r w:rsidR="00A608C7" w:rsidRPr="004A202E">
        <w:rPr>
          <w:sz w:val="24"/>
          <w:szCs w:val="24"/>
        </w:rPr>
        <w:t xml:space="preserve"> и</w:t>
      </w:r>
      <w:r w:rsidR="00A608C7" w:rsidRPr="004A202E">
        <w:rPr>
          <w:sz w:val="24"/>
          <w:szCs w:val="24"/>
        </w:rPr>
        <w:tab/>
        <w:t>другого</w:t>
      </w:r>
      <w:r w:rsidR="00A608C7" w:rsidRPr="004A202E">
        <w:rPr>
          <w:sz w:val="24"/>
          <w:szCs w:val="24"/>
        </w:rPr>
        <w:tab/>
        <w:t>сложного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инструментария.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  </w:t>
      </w:r>
      <w:r w:rsidRPr="004A202E">
        <w:rPr>
          <w:b/>
          <w:sz w:val="24"/>
          <w:szCs w:val="24"/>
        </w:rPr>
        <w:t xml:space="preserve">Ситуационный </w:t>
      </w:r>
      <w:r w:rsidRPr="004A202E">
        <w:rPr>
          <w:sz w:val="24"/>
          <w:szCs w:val="24"/>
        </w:rPr>
        <w:t>анализ предназначен для решения конкретных управленческих задач в условиях изменившейся ситуации (экономической, правовой, политической и т.п.). Для его проведения требуется системное аналитическое исследование, способное всесторонне оценить ситуацию и последствия принимаемого решения, умение генерировать и анализировать альтернативные варианты решений в условиях неопределенности.</w:t>
      </w:r>
      <w:r w:rsidRPr="004A202E">
        <w:rPr>
          <w:sz w:val="24"/>
          <w:szCs w:val="24"/>
        </w:rPr>
        <w:br/>
      </w:r>
      <w:r w:rsidR="00A608C7" w:rsidRPr="004A202E">
        <w:rPr>
          <w:b/>
          <w:sz w:val="24"/>
          <w:szCs w:val="24"/>
        </w:rPr>
        <w:t xml:space="preserve">       </w:t>
      </w:r>
      <w:r w:rsidRPr="004A202E">
        <w:rPr>
          <w:b/>
          <w:sz w:val="24"/>
          <w:szCs w:val="24"/>
        </w:rPr>
        <w:t>Маржинальный</w:t>
      </w:r>
      <w:r w:rsidRPr="004A202E">
        <w:rPr>
          <w:sz w:val="24"/>
          <w:szCs w:val="24"/>
        </w:rPr>
        <w:t xml:space="preserve"> анализ — это метод оценки и обоснования эффективности управленческих решений в бизн</w:t>
      </w:r>
      <w:r w:rsidR="00372A57" w:rsidRPr="004A202E">
        <w:rPr>
          <w:sz w:val="24"/>
          <w:szCs w:val="24"/>
        </w:rPr>
        <w:t>есе на основе изучения причинно-</w:t>
      </w:r>
      <w:r w:rsidRPr="004A202E">
        <w:rPr>
          <w:sz w:val="24"/>
          <w:szCs w:val="24"/>
        </w:rPr>
        <w:t>следственной взаимосвязи объема продаж, себестоимости и прибыли и деления затрат на постоянные и переменные. С его помощью определяют критические величины объема продаж, цены, постоянных и переменных расходов, при достижении которых финансовый результат будет равен нулю. Оптимальный уровень производства оказыва</w:t>
      </w:r>
      <w:r w:rsidR="00A608C7" w:rsidRPr="004A202E">
        <w:rPr>
          <w:sz w:val="24"/>
          <w:szCs w:val="24"/>
        </w:rPr>
        <w:t>ется в точке пересечения кривых</w:t>
      </w:r>
      <w:r w:rsidR="00A608C7" w:rsidRPr="004A202E">
        <w:rPr>
          <w:sz w:val="24"/>
          <w:szCs w:val="24"/>
        </w:rPr>
        <w:tab/>
        <w:t>предельных</w:t>
      </w:r>
      <w:r w:rsidR="00A608C7" w:rsidRPr="004A202E">
        <w:rPr>
          <w:sz w:val="24"/>
          <w:szCs w:val="24"/>
        </w:rPr>
        <w:tab/>
        <w:t>издержек</w:t>
      </w:r>
      <w:r w:rsidR="00A608C7" w:rsidRPr="004A202E">
        <w:rPr>
          <w:sz w:val="24"/>
          <w:szCs w:val="24"/>
        </w:rPr>
        <w:tab/>
        <w:t>и</w:t>
      </w:r>
      <w:r w:rsidR="00A608C7" w:rsidRPr="004A202E">
        <w:rPr>
          <w:sz w:val="24"/>
          <w:szCs w:val="24"/>
        </w:rPr>
        <w:tab/>
        <w:t>предельного</w:t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дохода.</w:t>
      </w:r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t xml:space="preserve">      </w:t>
      </w:r>
      <w:r w:rsidRPr="004A202E">
        <w:rPr>
          <w:sz w:val="24"/>
          <w:szCs w:val="24"/>
        </w:rPr>
        <w:t xml:space="preserve">С помощью </w:t>
      </w:r>
      <w:r w:rsidRPr="004A202E">
        <w:rPr>
          <w:b/>
          <w:sz w:val="24"/>
          <w:szCs w:val="24"/>
        </w:rPr>
        <w:t>экономико-математического</w:t>
      </w:r>
      <w:r w:rsidRPr="004A202E">
        <w:rPr>
          <w:sz w:val="24"/>
          <w:szCs w:val="24"/>
        </w:rPr>
        <w:t xml:space="preserve"> анализа выбирается наиболее оптимальный вариант решения экономической задачи, выявляются резервы повышения эффективности </w:t>
      </w:r>
      <w:r w:rsidRPr="004A202E">
        <w:rPr>
          <w:sz w:val="24"/>
          <w:szCs w:val="24"/>
        </w:rPr>
        <w:lastRenderedPageBreak/>
        <w:t>производства за счет более полного использования производственного потенциала предприятия.</w:t>
      </w:r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t xml:space="preserve">      </w:t>
      </w:r>
      <w:r w:rsidR="00A608C7" w:rsidRPr="004A202E">
        <w:rPr>
          <w:sz w:val="24"/>
          <w:szCs w:val="24"/>
          <w:u w:val="single"/>
        </w:rPr>
        <w:t xml:space="preserve"> </w:t>
      </w:r>
      <w:r w:rsidRPr="004A202E">
        <w:rPr>
          <w:sz w:val="24"/>
          <w:szCs w:val="24"/>
          <w:u w:val="single"/>
        </w:rPr>
        <w:t>По субъектам (пользователям) анализа</w:t>
      </w:r>
      <w:r w:rsidRPr="004A202E">
        <w:rPr>
          <w:sz w:val="24"/>
          <w:szCs w:val="24"/>
        </w:rPr>
        <w:t xml:space="preserve"> различают внутренний (управленческий) и внешний анализ. </w:t>
      </w:r>
      <w:r w:rsidRPr="004A202E">
        <w:rPr>
          <w:b/>
          <w:sz w:val="24"/>
          <w:szCs w:val="24"/>
        </w:rPr>
        <w:t>Внутренний</w:t>
      </w:r>
      <w:r w:rsidRPr="004A202E">
        <w:rPr>
          <w:sz w:val="24"/>
          <w:szCs w:val="24"/>
        </w:rPr>
        <w:t xml:space="preserve"> анализ осуществляется непосредственно на предприятии для нужд оперативного, краткосрочного и долгосрочного управления производственной, коммерческой и финансовой деятельностью. Его результаты являются коммерческой тайной. </w:t>
      </w:r>
      <w:r w:rsidRPr="004A202E">
        <w:rPr>
          <w:b/>
          <w:sz w:val="24"/>
          <w:szCs w:val="24"/>
        </w:rPr>
        <w:t xml:space="preserve">Внешний </w:t>
      </w:r>
      <w:r w:rsidRPr="004A202E">
        <w:rPr>
          <w:sz w:val="24"/>
          <w:szCs w:val="24"/>
        </w:rPr>
        <w:t>анализ проводится на основании финансовой и статистической отчетности органами хозяйственного управления, банками, фин</w:t>
      </w:r>
      <w:r w:rsidR="00A608C7" w:rsidRPr="004A202E">
        <w:rPr>
          <w:sz w:val="24"/>
          <w:szCs w:val="24"/>
        </w:rPr>
        <w:t>ансовыми органами, акционерами,</w:t>
      </w:r>
      <w:r w:rsidR="00A608C7" w:rsidRPr="004A202E">
        <w:rPr>
          <w:sz w:val="24"/>
          <w:szCs w:val="24"/>
        </w:rPr>
        <w:tab/>
      </w:r>
      <w:r w:rsidR="00A608C7" w:rsidRPr="004A202E">
        <w:rPr>
          <w:sz w:val="24"/>
          <w:szCs w:val="24"/>
        </w:rPr>
        <w:tab/>
      </w:r>
      <w:r w:rsidRPr="004A202E">
        <w:rPr>
          <w:sz w:val="24"/>
          <w:szCs w:val="24"/>
        </w:rPr>
        <w:t>инвесторами.</w:t>
      </w:r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t xml:space="preserve">        </w:t>
      </w:r>
      <w:r w:rsidRPr="004A202E">
        <w:rPr>
          <w:sz w:val="24"/>
          <w:szCs w:val="24"/>
          <w:u w:val="single"/>
        </w:rPr>
        <w:t>По степени охвата объектов</w:t>
      </w:r>
      <w:r w:rsidRPr="004A202E">
        <w:rPr>
          <w:sz w:val="24"/>
          <w:szCs w:val="24"/>
        </w:rPr>
        <w:t xml:space="preserve"> анализ делится </w:t>
      </w:r>
      <w:proofErr w:type="gramStart"/>
      <w:r w:rsidRPr="004A202E">
        <w:rPr>
          <w:sz w:val="24"/>
          <w:szCs w:val="24"/>
        </w:rPr>
        <w:t>на</w:t>
      </w:r>
      <w:proofErr w:type="gramEnd"/>
      <w:r w:rsidRPr="004A202E">
        <w:rPr>
          <w:sz w:val="24"/>
          <w:szCs w:val="24"/>
        </w:rPr>
        <w:t xml:space="preserve"> сплошной и выборочный. При </w:t>
      </w:r>
      <w:r w:rsidRPr="004A202E">
        <w:rPr>
          <w:b/>
          <w:sz w:val="24"/>
          <w:szCs w:val="24"/>
        </w:rPr>
        <w:t xml:space="preserve">сплошном </w:t>
      </w:r>
      <w:r w:rsidRPr="004A202E">
        <w:rPr>
          <w:sz w:val="24"/>
          <w:szCs w:val="24"/>
        </w:rPr>
        <w:t xml:space="preserve">анализе выводы делаются после изучения всех без исключения объектов, а при </w:t>
      </w:r>
      <w:r w:rsidRPr="004A202E">
        <w:rPr>
          <w:b/>
          <w:sz w:val="24"/>
          <w:szCs w:val="24"/>
        </w:rPr>
        <w:t>выборочном</w:t>
      </w:r>
      <w:r w:rsidRPr="004A202E">
        <w:rPr>
          <w:sz w:val="24"/>
          <w:szCs w:val="24"/>
        </w:rPr>
        <w:t xml:space="preserve"> — по результатам обследования только части объектов, что позволяет ускорить аналитический процесс и выработку управленческих решений по результатам анализа.</w:t>
      </w:r>
      <w:r w:rsidRPr="004A202E">
        <w:rPr>
          <w:sz w:val="24"/>
          <w:szCs w:val="24"/>
        </w:rPr>
        <w:br/>
      </w:r>
      <w:r w:rsidR="00A608C7" w:rsidRPr="004A202E">
        <w:rPr>
          <w:sz w:val="24"/>
          <w:szCs w:val="24"/>
        </w:rPr>
        <w:t xml:space="preserve">      </w:t>
      </w:r>
      <w:r w:rsidRPr="004A202E">
        <w:rPr>
          <w:sz w:val="24"/>
          <w:szCs w:val="24"/>
          <w:u w:val="single"/>
        </w:rPr>
        <w:t>По содержанию программы</w:t>
      </w:r>
      <w:r w:rsidRPr="004A202E">
        <w:rPr>
          <w:sz w:val="24"/>
          <w:szCs w:val="24"/>
        </w:rPr>
        <w:t xml:space="preserve"> анализ может быть комплексным и тематическим. При </w:t>
      </w:r>
      <w:r w:rsidRPr="004A202E">
        <w:rPr>
          <w:b/>
          <w:sz w:val="24"/>
          <w:szCs w:val="24"/>
        </w:rPr>
        <w:t>комплексном</w:t>
      </w:r>
      <w:r w:rsidRPr="004A202E">
        <w:rPr>
          <w:sz w:val="24"/>
          <w:szCs w:val="24"/>
        </w:rPr>
        <w:t xml:space="preserve"> анализе деятельность предприятия изучается всесторонне, а при </w:t>
      </w:r>
      <w:r w:rsidRPr="004A202E">
        <w:rPr>
          <w:b/>
          <w:sz w:val="24"/>
          <w:szCs w:val="24"/>
        </w:rPr>
        <w:t>тематическом</w:t>
      </w:r>
      <w:r w:rsidRPr="004A202E">
        <w:rPr>
          <w:sz w:val="24"/>
          <w:szCs w:val="24"/>
        </w:rPr>
        <w:t xml:space="preserve"> — только отдельные ее стороны, представляющие в определенный момент наибольший интерес. Например, вопросы использования материальных ресурсов, производственной мощности предприятия, снижения себестоимости продукции и пр.</w:t>
      </w:r>
      <w:r w:rsidRPr="00A608C7">
        <w:rPr>
          <w:sz w:val="24"/>
          <w:szCs w:val="24"/>
        </w:rPr>
        <w:br/>
      </w:r>
    </w:p>
    <w:p w:rsidR="00DF1AAF" w:rsidRPr="00A608C7" w:rsidRDefault="00A60B00" w:rsidP="00A608C7">
      <w:pPr>
        <w:pStyle w:val="a7"/>
        <w:numPr>
          <w:ilvl w:val="0"/>
          <w:numId w:val="4"/>
        </w:numPr>
        <w:spacing w:after="283"/>
        <w:rPr>
          <w:b/>
          <w:sz w:val="24"/>
          <w:szCs w:val="24"/>
        </w:rPr>
      </w:pPr>
      <w:r w:rsidRPr="00A608C7">
        <w:rPr>
          <w:b/>
          <w:sz w:val="24"/>
          <w:szCs w:val="24"/>
        </w:rPr>
        <w:t>Сущность, приемы и технология оценки финансово-хозяйственной деятельности организации.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 xml:space="preserve">Оценка в экономическом анализе направлена на </w:t>
      </w:r>
      <w:r w:rsidRPr="005C1B37">
        <w:rPr>
          <w:u w:val="single"/>
          <w:lang w:eastAsia="ru-RU"/>
        </w:rPr>
        <w:t xml:space="preserve">выявление </w:t>
      </w:r>
      <w:r w:rsidRPr="00A608C7">
        <w:rPr>
          <w:u w:val="single"/>
          <w:lang w:eastAsia="ru-RU"/>
        </w:rPr>
        <w:t>размера и динамики изменения</w:t>
      </w:r>
      <w:r w:rsidRPr="00A608C7">
        <w:rPr>
          <w:lang w:eastAsia="ru-RU"/>
        </w:rPr>
        <w:t xml:space="preserve"> анализируемых показателей.</w:t>
      </w:r>
    </w:p>
    <w:p w:rsidR="00FF1029" w:rsidRPr="00A608C7" w:rsidRDefault="00FF1029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b/>
          <w:lang w:eastAsia="ru-RU"/>
        </w:rPr>
        <w:t>В технологию оценки</w:t>
      </w:r>
      <w:r w:rsidRPr="00A608C7">
        <w:rPr>
          <w:lang w:eastAsia="ru-RU"/>
        </w:rPr>
        <w:t xml:space="preserve"> включены следующие этапы: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>• определение цели оценки;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>• выбор критериев и базы сравнения;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 xml:space="preserve">• определение анализируемых </w:t>
      </w:r>
      <w:r w:rsidR="00FF1029" w:rsidRPr="00A608C7">
        <w:rPr>
          <w:lang w:eastAsia="ru-RU"/>
        </w:rPr>
        <w:t xml:space="preserve">и базисных значений показателей </w:t>
      </w:r>
      <w:r w:rsidRPr="00A608C7">
        <w:rPr>
          <w:lang w:eastAsia="ru-RU"/>
        </w:rPr>
        <w:t>деятельности организации;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>• проверка достоверности информации;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>• обеспечение сопоставимости информации;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>• выбор приемов оценки;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>• вычисление показателей оценки;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>• оформление результатов оценки;</w:t>
      </w:r>
    </w:p>
    <w:p w:rsidR="00DF1AAF" w:rsidRPr="00A608C7" w:rsidRDefault="00E55274" w:rsidP="004A202E">
      <w:pPr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lastRenderedPageBreak/>
        <w:t>• формулирование выводов.</w:t>
      </w:r>
    </w:p>
    <w:p w:rsidR="00FF1029" w:rsidRPr="00A608C7" w:rsidRDefault="00FF1029" w:rsidP="009B2C07">
      <w:pPr>
        <w:spacing w:line="360" w:lineRule="auto"/>
        <w:ind w:firstLine="425"/>
        <w:jc w:val="both"/>
        <w:rPr>
          <w:lang w:eastAsia="ru-RU"/>
        </w:rPr>
      </w:pP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 xml:space="preserve">Основной </w:t>
      </w:r>
      <w:r w:rsidRPr="00A608C7">
        <w:rPr>
          <w:b/>
          <w:lang w:eastAsia="ru-RU"/>
        </w:rPr>
        <w:t>способ</w:t>
      </w:r>
      <w:r w:rsidRPr="00A608C7">
        <w:rPr>
          <w:lang w:eastAsia="ru-RU"/>
        </w:rPr>
        <w:t xml:space="preserve"> оценки в экономическом анализе — </w:t>
      </w:r>
      <w:r w:rsidRPr="00A608C7">
        <w:rPr>
          <w:u w:val="single"/>
          <w:lang w:eastAsia="ru-RU"/>
        </w:rPr>
        <w:t>сравнение</w:t>
      </w:r>
      <w:r w:rsidR="00FF1029" w:rsidRPr="00A608C7">
        <w:rPr>
          <w:lang w:eastAsia="ru-RU"/>
        </w:rPr>
        <w:t xml:space="preserve">. </w:t>
      </w:r>
      <w:r w:rsidRPr="00A608C7">
        <w:rPr>
          <w:lang w:eastAsia="ru-RU"/>
        </w:rPr>
        <w:t>В экономическом анализе использ</w:t>
      </w:r>
      <w:r w:rsidR="00FF1029" w:rsidRPr="00A608C7">
        <w:rPr>
          <w:lang w:eastAsia="ru-RU"/>
        </w:rPr>
        <w:t xml:space="preserve">уются различные виды сравнений, </w:t>
      </w:r>
      <w:r w:rsidRPr="00A608C7">
        <w:rPr>
          <w:lang w:eastAsia="ru-RU"/>
        </w:rPr>
        <w:t>наиболее распространены среди них следующие: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 xml:space="preserve">• сравнение показателя или </w:t>
      </w:r>
      <w:r w:rsidR="00FF1029" w:rsidRPr="00A608C7">
        <w:rPr>
          <w:lang w:eastAsia="ru-RU"/>
        </w:rPr>
        <w:t xml:space="preserve">системы показателей с базовыми, </w:t>
      </w:r>
      <w:r w:rsidRPr="00A608C7">
        <w:rPr>
          <w:lang w:eastAsia="ru-RU"/>
        </w:rPr>
        <w:t>нормативными, среднестатистическими и предельными значениями;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>• горизонтальный анализ — сравнение с показателями прошлого</w:t>
      </w:r>
      <w:r w:rsidR="00FF1029" w:rsidRPr="00A608C7">
        <w:rPr>
          <w:lang w:eastAsia="ru-RU"/>
        </w:rPr>
        <w:t xml:space="preserve"> </w:t>
      </w:r>
      <w:r w:rsidRPr="00A608C7">
        <w:rPr>
          <w:lang w:eastAsia="ru-RU"/>
        </w:rPr>
        <w:t>периода;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>• вертикальный анализ — сравнен</w:t>
      </w:r>
      <w:r w:rsidR="00FF1029" w:rsidRPr="00A608C7">
        <w:rPr>
          <w:lang w:eastAsia="ru-RU"/>
        </w:rPr>
        <w:t xml:space="preserve">ие отдельных частей (элементов) </w:t>
      </w:r>
      <w:r w:rsidRPr="00A608C7">
        <w:rPr>
          <w:lang w:eastAsia="ru-RU"/>
        </w:rPr>
        <w:t>совокупности с показателями</w:t>
      </w:r>
      <w:r w:rsidR="00FF1029" w:rsidRPr="00A608C7">
        <w:rPr>
          <w:lang w:eastAsia="ru-RU"/>
        </w:rPr>
        <w:t xml:space="preserve">, характеризующими совокупность </w:t>
      </w:r>
      <w:r w:rsidRPr="00A608C7">
        <w:rPr>
          <w:lang w:eastAsia="ru-RU"/>
        </w:rPr>
        <w:t>в целом.</w:t>
      </w:r>
    </w:p>
    <w:p w:rsidR="00785872" w:rsidRPr="00A608C7" w:rsidRDefault="00785872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b/>
          <w:lang w:eastAsia="ru-RU"/>
        </w:rPr>
        <w:t>Сравнение с базовыми</w:t>
      </w:r>
      <w:r w:rsidRPr="00A608C7">
        <w:rPr>
          <w:lang w:eastAsia="ru-RU"/>
        </w:rPr>
        <w:t xml:space="preserve"> значениями позволяет решить широкий круг аналитических задач, используя в качестве базы сравнения: плановые, нормативные и предельные значения изучаемых показателей; фактические значения показателей за прошлые периоды; среднестатистические значения изучаемых показателей; показатели деятельности конкурентов; оптимальное значение показателя.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b/>
          <w:lang w:eastAsia="ru-RU"/>
        </w:rPr>
        <w:t>Сравнение с плановыми</w:t>
      </w:r>
      <w:r w:rsidRPr="00A608C7">
        <w:rPr>
          <w:lang w:eastAsia="ru-RU"/>
        </w:rPr>
        <w:t xml:space="preserve"> данными про</w:t>
      </w:r>
      <w:r w:rsidR="00FF1029" w:rsidRPr="00A608C7">
        <w:rPr>
          <w:lang w:eastAsia="ru-RU"/>
        </w:rPr>
        <w:t xml:space="preserve">водится в процессе оперативного </w:t>
      </w:r>
      <w:r w:rsidRPr="00A608C7">
        <w:rPr>
          <w:lang w:eastAsia="ru-RU"/>
        </w:rPr>
        <w:t>и ретроспективного анализ</w:t>
      </w:r>
      <w:r w:rsidR="00FF1029" w:rsidRPr="00A608C7">
        <w:rPr>
          <w:lang w:eastAsia="ru-RU"/>
        </w:rPr>
        <w:t xml:space="preserve">а. В первом случае для </w:t>
      </w:r>
      <w:proofErr w:type="gramStart"/>
      <w:r w:rsidR="00FF1029" w:rsidRPr="00A608C7">
        <w:rPr>
          <w:lang w:eastAsia="ru-RU"/>
        </w:rPr>
        <w:t xml:space="preserve">контроля </w:t>
      </w:r>
      <w:r w:rsidRPr="00A608C7">
        <w:rPr>
          <w:lang w:eastAsia="ru-RU"/>
        </w:rPr>
        <w:t>за</w:t>
      </w:r>
      <w:proofErr w:type="gramEnd"/>
      <w:r w:rsidRPr="00A608C7">
        <w:rPr>
          <w:lang w:eastAsia="ru-RU"/>
        </w:rPr>
        <w:t xml:space="preserve"> ходом выполнения плана, во втором — для оце</w:t>
      </w:r>
      <w:r w:rsidR="00FF1029" w:rsidRPr="00A608C7">
        <w:rPr>
          <w:lang w:eastAsia="ru-RU"/>
        </w:rPr>
        <w:t xml:space="preserve">нки работы организации </w:t>
      </w:r>
      <w:r w:rsidRPr="00A608C7">
        <w:rPr>
          <w:lang w:eastAsia="ru-RU"/>
        </w:rPr>
        <w:t>за прошедший период. В ре</w:t>
      </w:r>
      <w:r w:rsidR="00FF1029" w:rsidRPr="00A608C7">
        <w:rPr>
          <w:lang w:eastAsia="ru-RU"/>
        </w:rPr>
        <w:t xml:space="preserve">зультате сравнения фактического </w:t>
      </w:r>
      <w:r w:rsidRPr="00A608C7">
        <w:rPr>
          <w:lang w:eastAsia="ru-RU"/>
        </w:rPr>
        <w:t xml:space="preserve">объема выпуска продукции с </w:t>
      </w:r>
      <w:r w:rsidR="00FF1029" w:rsidRPr="00A608C7">
        <w:rPr>
          <w:lang w:eastAsia="ru-RU"/>
        </w:rPr>
        <w:t xml:space="preserve">плановым заданием в оперативном </w:t>
      </w:r>
      <w:r w:rsidRPr="00A608C7">
        <w:rPr>
          <w:lang w:eastAsia="ru-RU"/>
        </w:rPr>
        <w:t>режиме за каждый день или д</w:t>
      </w:r>
      <w:r w:rsidR="00FF1029" w:rsidRPr="00A608C7">
        <w:rPr>
          <w:lang w:eastAsia="ru-RU"/>
        </w:rPr>
        <w:t xml:space="preserve">екаду дается оценка ритмичности </w:t>
      </w:r>
      <w:r w:rsidRPr="00A608C7">
        <w:rPr>
          <w:lang w:eastAsia="ru-RU"/>
        </w:rPr>
        <w:t>выполнения плана на основе рассчитанных показателей.</w:t>
      </w:r>
    </w:p>
    <w:p w:rsidR="00785872" w:rsidRPr="00A608C7" w:rsidRDefault="00785872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 xml:space="preserve">Сравнение </w:t>
      </w:r>
      <w:r w:rsidRPr="00A608C7">
        <w:rPr>
          <w:b/>
          <w:lang w:eastAsia="ru-RU"/>
        </w:rPr>
        <w:t xml:space="preserve">с нормативными и предельными </w:t>
      </w:r>
      <w:r w:rsidRPr="00A608C7">
        <w:rPr>
          <w:lang w:eastAsia="ru-RU"/>
        </w:rPr>
        <w:t>значениями используется при оценке резервов и построении кривой жизненного цикла организации.</w:t>
      </w:r>
    </w:p>
    <w:p w:rsidR="00E55274" w:rsidRPr="00A608C7" w:rsidRDefault="00FF1029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b/>
          <w:lang w:eastAsia="ru-RU"/>
        </w:rPr>
        <w:t xml:space="preserve">Горизонтальный </w:t>
      </w:r>
      <w:r w:rsidR="00E55274" w:rsidRPr="00A608C7">
        <w:rPr>
          <w:b/>
          <w:lang w:eastAsia="ru-RU"/>
        </w:rPr>
        <w:t>анализ</w:t>
      </w:r>
      <w:r w:rsidR="00E55274" w:rsidRPr="00A608C7">
        <w:rPr>
          <w:lang w:eastAsia="ru-RU"/>
        </w:rPr>
        <w:t xml:space="preserve"> показателей отчетности, позволяет выявить тенденции, законо</w:t>
      </w:r>
      <w:r w:rsidRPr="00A608C7">
        <w:rPr>
          <w:lang w:eastAsia="ru-RU"/>
        </w:rPr>
        <w:t xml:space="preserve">мерности </w:t>
      </w:r>
      <w:r w:rsidR="00E55274" w:rsidRPr="00A608C7">
        <w:rPr>
          <w:lang w:eastAsia="ru-RU"/>
        </w:rPr>
        <w:t>развития экономического</w:t>
      </w:r>
      <w:r w:rsidRPr="00A608C7">
        <w:rPr>
          <w:lang w:eastAsia="ru-RU"/>
        </w:rPr>
        <w:t xml:space="preserve"> явления. Результатом сравнения </w:t>
      </w:r>
      <w:r w:rsidR="00E55274" w:rsidRPr="00A608C7">
        <w:rPr>
          <w:lang w:eastAsia="ru-RU"/>
        </w:rPr>
        <w:t>с прошлым являются абсолю</w:t>
      </w:r>
      <w:r w:rsidRPr="00A608C7">
        <w:rPr>
          <w:lang w:eastAsia="ru-RU"/>
        </w:rPr>
        <w:t xml:space="preserve">тные и относительные показатели </w:t>
      </w:r>
      <w:r w:rsidR="00E55274" w:rsidRPr="00A608C7">
        <w:rPr>
          <w:lang w:eastAsia="ru-RU"/>
        </w:rPr>
        <w:t>динамики: абсолютное отклонение, тем</w:t>
      </w:r>
      <w:r w:rsidRPr="00A608C7">
        <w:rPr>
          <w:lang w:eastAsia="ru-RU"/>
        </w:rPr>
        <w:t xml:space="preserve">п роста, </w:t>
      </w:r>
      <w:r w:rsidR="00E55274" w:rsidRPr="00A608C7">
        <w:rPr>
          <w:lang w:eastAsia="ru-RU"/>
        </w:rPr>
        <w:t>средний темп роста</w:t>
      </w:r>
      <w:r w:rsidRPr="00A608C7">
        <w:rPr>
          <w:lang w:eastAsia="ru-RU"/>
        </w:rPr>
        <w:t>.</w:t>
      </w:r>
      <w:r w:rsidR="00E55274" w:rsidRPr="00A608C7">
        <w:rPr>
          <w:lang w:eastAsia="ru-RU"/>
        </w:rPr>
        <w:t xml:space="preserve"> 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>С помощью горизонтального анализа</w:t>
      </w:r>
      <w:r w:rsidR="00FF1029" w:rsidRPr="00A608C7">
        <w:rPr>
          <w:lang w:eastAsia="ru-RU"/>
        </w:rPr>
        <w:t xml:space="preserve"> форм отчетности осуществляется </w:t>
      </w:r>
      <w:r w:rsidRPr="00A608C7">
        <w:rPr>
          <w:lang w:eastAsia="ru-RU"/>
        </w:rPr>
        <w:t>сравнение динамики показателей. Каждый показатель оценивается за ряд промежуточных п</w:t>
      </w:r>
      <w:r w:rsidR="00FF1029" w:rsidRPr="00A608C7">
        <w:rPr>
          <w:lang w:eastAsia="ru-RU"/>
        </w:rPr>
        <w:t xml:space="preserve">ериодов времени. В соответствии </w:t>
      </w:r>
      <w:r w:rsidRPr="00A608C7">
        <w:rPr>
          <w:lang w:eastAsia="ru-RU"/>
        </w:rPr>
        <w:t>с п. 10 ПБУ 4/99 «Бухгалтерская отчетность организации» по кажд</w:t>
      </w:r>
      <w:r w:rsidR="00785872" w:rsidRPr="00A608C7">
        <w:rPr>
          <w:lang w:eastAsia="ru-RU"/>
        </w:rPr>
        <w:t xml:space="preserve">ому </w:t>
      </w:r>
      <w:r w:rsidRPr="00A608C7">
        <w:rPr>
          <w:lang w:eastAsia="ru-RU"/>
        </w:rPr>
        <w:t>числовому показателю бухга</w:t>
      </w:r>
      <w:r w:rsidR="00785872" w:rsidRPr="00A608C7">
        <w:rPr>
          <w:lang w:eastAsia="ru-RU"/>
        </w:rPr>
        <w:t xml:space="preserve">лтерской отчетности должны быть </w:t>
      </w:r>
      <w:r w:rsidRPr="00A608C7">
        <w:rPr>
          <w:lang w:eastAsia="ru-RU"/>
        </w:rPr>
        <w:t>приведены данные минимум за два г</w:t>
      </w:r>
      <w:r w:rsidR="00785872" w:rsidRPr="00A608C7">
        <w:rPr>
          <w:lang w:eastAsia="ru-RU"/>
        </w:rPr>
        <w:t xml:space="preserve">ода — отчетный и предшествующий </w:t>
      </w:r>
      <w:r w:rsidRPr="00A608C7">
        <w:rPr>
          <w:lang w:eastAsia="ru-RU"/>
        </w:rPr>
        <w:t>отчетному. Постановление П</w:t>
      </w:r>
      <w:r w:rsidR="00785872" w:rsidRPr="00A608C7">
        <w:rPr>
          <w:lang w:eastAsia="ru-RU"/>
        </w:rPr>
        <w:t xml:space="preserve">равительства РФ «Об утверждении </w:t>
      </w:r>
      <w:r w:rsidRPr="00A608C7">
        <w:rPr>
          <w:lang w:eastAsia="ru-RU"/>
        </w:rPr>
        <w:t>правил проведения арби</w:t>
      </w:r>
      <w:r w:rsidR="00785872" w:rsidRPr="00A608C7">
        <w:rPr>
          <w:lang w:eastAsia="ru-RU"/>
        </w:rPr>
        <w:t xml:space="preserve">тражным управляющим финансового </w:t>
      </w:r>
      <w:r w:rsidRPr="00A608C7">
        <w:rPr>
          <w:lang w:eastAsia="ru-RU"/>
        </w:rPr>
        <w:t>анализа» от 25 июня 2003 г. №</w:t>
      </w:r>
      <w:r w:rsidR="00785872" w:rsidRPr="00A608C7">
        <w:rPr>
          <w:lang w:eastAsia="ru-RU"/>
        </w:rPr>
        <w:t xml:space="preserve"> 367 уточняет, что коэффициенты </w:t>
      </w:r>
      <w:r w:rsidRPr="00A608C7">
        <w:rPr>
          <w:lang w:eastAsia="ru-RU"/>
        </w:rPr>
        <w:t>финансово-хозяйственной деятельно</w:t>
      </w:r>
      <w:r w:rsidR="00785872" w:rsidRPr="00A608C7">
        <w:rPr>
          <w:lang w:eastAsia="ru-RU"/>
        </w:rPr>
        <w:t xml:space="preserve">сти рассчитываются поквартально </w:t>
      </w:r>
      <w:r w:rsidRPr="00A608C7">
        <w:rPr>
          <w:lang w:eastAsia="ru-RU"/>
        </w:rPr>
        <w:t>не менее чем за двухлетний период.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b/>
          <w:lang w:eastAsia="ru-RU"/>
        </w:rPr>
        <w:lastRenderedPageBreak/>
        <w:t>Сравнение</w:t>
      </w:r>
      <w:r w:rsidRPr="00A608C7">
        <w:rPr>
          <w:lang w:eastAsia="ru-RU"/>
        </w:rPr>
        <w:t xml:space="preserve"> основных показателей работы орган</w:t>
      </w:r>
      <w:r w:rsidR="00785872" w:rsidRPr="00A608C7">
        <w:rPr>
          <w:lang w:eastAsia="ru-RU"/>
        </w:rPr>
        <w:t xml:space="preserve">изации </w:t>
      </w:r>
      <w:r w:rsidR="00785872" w:rsidRPr="00A608C7">
        <w:rPr>
          <w:b/>
          <w:lang w:eastAsia="ru-RU"/>
        </w:rPr>
        <w:t>со среднестатистическими</w:t>
      </w:r>
      <w:r w:rsidR="00785872" w:rsidRPr="00A608C7">
        <w:rPr>
          <w:lang w:eastAsia="ru-RU"/>
        </w:rPr>
        <w:t xml:space="preserve"> </w:t>
      </w:r>
      <w:r w:rsidRPr="00A608C7">
        <w:rPr>
          <w:lang w:eastAsia="ru-RU"/>
        </w:rPr>
        <w:t>значениями позволяет определить конку</w:t>
      </w:r>
      <w:r w:rsidR="00785872" w:rsidRPr="00A608C7">
        <w:rPr>
          <w:lang w:eastAsia="ru-RU"/>
        </w:rPr>
        <w:t xml:space="preserve">рентные </w:t>
      </w:r>
      <w:r w:rsidRPr="00A608C7">
        <w:rPr>
          <w:lang w:eastAsia="ru-RU"/>
        </w:rPr>
        <w:t>позиции организации, мотивирует поис</w:t>
      </w:r>
      <w:r w:rsidR="00785872" w:rsidRPr="00A608C7">
        <w:rPr>
          <w:lang w:eastAsia="ru-RU"/>
        </w:rPr>
        <w:t xml:space="preserve">к резервов роста объема выпуска </w:t>
      </w:r>
      <w:r w:rsidRPr="00A608C7">
        <w:rPr>
          <w:lang w:eastAsia="ru-RU"/>
        </w:rPr>
        <w:t>и реализации продукции, б</w:t>
      </w:r>
      <w:r w:rsidR="00785872" w:rsidRPr="00A608C7">
        <w:rPr>
          <w:lang w:eastAsia="ru-RU"/>
        </w:rPr>
        <w:t xml:space="preserve">олее эффективного использования </w:t>
      </w:r>
      <w:r w:rsidRPr="00A608C7">
        <w:rPr>
          <w:lang w:eastAsia="ru-RU"/>
        </w:rPr>
        <w:t>ресурсов и снижения затрат.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 xml:space="preserve">Важную роль выполняет </w:t>
      </w:r>
      <w:r w:rsidRPr="00A608C7">
        <w:rPr>
          <w:b/>
          <w:lang w:eastAsia="ru-RU"/>
        </w:rPr>
        <w:t>сравне</w:t>
      </w:r>
      <w:r w:rsidR="00785872" w:rsidRPr="00A608C7">
        <w:rPr>
          <w:b/>
          <w:lang w:eastAsia="ru-RU"/>
        </w:rPr>
        <w:t xml:space="preserve">ние </w:t>
      </w:r>
      <w:r w:rsidR="00785872" w:rsidRPr="00A608C7">
        <w:rPr>
          <w:lang w:eastAsia="ru-RU"/>
        </w:rPr>
        <w:t xml:space="preserve">с показателями деятельности </w:t>
      </w:r>
      <w:r w:rsidRPr="00A608C7">
        <w:rPr>
          <w:b/>
          <w:lang w:eastAsia="ru-RU"/>
        </w:rPr>
        <w:t>конкурентов</w:t>
      </w:r>
      <w:r w:rsidRPr="00A608C7">
        <w:rPr>
          <w:lang w:eastAsia="ru-RU"/>
        </w:rPr>
        <w:t>. Этот вид сравнения</w:t>
      </w:r>
      <w:r w:rsidR="00785872" w:rsidRPr="00A608C7">
        <w:rPr>
          <w:lang w:eastAsia="ru-RU"/>
        </w:rPr>
        <w:t xml:space="preserve"> используется заинтересованными </w:t>
      </w:r>
      <w:r w:rsidRPr="00A608C7">
        <w:rPr>
          <w:lang w:eastAsia="ru-RU"/>
        </w:rPr>
        <w:t>организациями для мониторинга деятельно</w:t>
      </w:r>
      <w:r w:rsidR="00785872" w:rsidRPr="00A608C7">
        <w:rPr>
          <w:lang w:eastAsia="ru-RU"/>
        </w:rPr>
        <w:t xml:space="preserve">сти предприятий на региональном </w:t>
      </w:r>
      <w:r w:rsidRPr="00A608C7">
        <w:rPr>
          <w:lang w:eastAsia="ru-RU"/>
        </w:rPr>
        <w:t>или отраслевом уровне и определения рейтинга организации.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r w:rsidRPr="00A608C7">
        <w:rPr>
          <w:lang w:eastAsia="ru-RU"/>
        </w:rPr>
        <w:t>Методика комплексной с</w:t>
      </w:r>
      <w:r w:rsidR="00785872" w:rsidRPr="00A608C7">
        <w:rPr>
          <w:lang w:eastAsia="ru-RU"/>
        </w:rPr>
        <w:t xml:space="preserve">равнительной рейтинговой оценки </w:t>
      </w:r>
      <w:r w:rsidRPr="00A608C7">
        <w:rPr>
          <w:lang w:eastAsia="ru-RU"/>
        </w:rPr>
        <w:t>заключается в сопоставлении с</w:t>
      </w:r>
      <w:r w:rsidR="00785872" w:rsidRPr="00A608C7">
        <w:rPr>
          <w:lang w:eastAsia="ru-RU"/>
        </w:rPr>
        <w:t xml:space="preserve">истемы параметров (показателей) </w:t>
      </w:r>
      <w:r w:rsidRPr="00A608C7">
        <w:rPr>
          <w:lang w:eastAsia="ru-RU"/>
        </w:rPr>
        <w:t>финансовой и производственной де</w:t>
      </w:r>
      <w:r w:rsidR="00785872" w:rsidRPr="00A608C7">
        <w:rPr>
          <w:lang w:eastAsia="ru-RU"/>
        </w:rPr>
        <w:t xml:space="preserve">ятельности организации, поэтому </w:t>
      </w:r>
      <w:r w:rsidRPr="00A608C7">
        <w:rPr>
          <w:lang w:eastAsia="ru-RU"/>
        </w:rPr>
        <w:t>этот вид сравнения классифицируется как многом</w:t>
      </w:r>
      <w:r w:rsidR="00785872" w:rsidRPr="00A608C7">
        <w:rPr>
          <w:lang w:eastAsia="ru-RU"/>
        </w:rPr>
        <w:t xml:space="preserve">ерный сравнительный </w:t>
      </w:r>
      <w:r w:rsidRPr="00A608C7">
        <w:rPr>
          <w:lang w:eastAsia="ru-RU"/>
        </w:rPr>
        <w:t>анализ.</w:t>
      </w:r>
    </w:p>
    <w:p w:rsidR="00E55274" w:rsidRPr="00A608C7" w:rsidRDefault="00E55274" w:rsidP="004A202E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lang w:eastAsia="ru-RU"/>
        </w:rPr>
      </w:pPr>
      <w:proofErr w:type="gramStart"/>
      <w:r w:rsidRPr="00A608C7">
        <w:rPr>
          <w:lang w:eastAsia="ru-RU"/>
        </w:rPr>
        <w:t>Важное значение</w:t>
      </w:r>
      <w:proofErr w:type="gramEnd"/>
      <w:r w:rsidRPr="00A608C7">
        <w:rPr>
          <w:lang w:eastAsia="ru-RU"/>
        </w:rPr>
        <w:t xml:space="preserve"> для организации</w:t>
      </w:r>
      <w:r w:rsidR="00785872" w:rsidRPr="00A608C7">
        <w:rPr>
          <w:lang w:eastAsia="ru-RU"/>
        </w:rPr>
        <w:t xml:space="preserve"> имеет сопоставление параметров </w:t>
      </w:r>
      <w:r w:rsidRPr="00A608C7">
        <w:rPr>
          <w:lang w:eastAsia="ru-RU"/>
        </w:rPr>
        <w:t>экономического состояния с пока</w:t>
      </w:r>
      <w:r w:rsidR="00785872" w:rsidRPr="00A608C7">
        <w:rPr>
          <w:lang w:eastAsia="ru-RU"/>
        </w:rPr>
        <w:t xml:space="preserve">зателями отраслевого и мирового </w:t>
      </w:r>
      <w:r w:rsidRPr="00A608C7">
        <w:rPr>
          <w:lang w:eastAsia="ru-RU"/>
        </w:rPr>
        <w:t>лидеров, но такое сопоста</w:t>
      </w:r>
      <w:r w:rsidR="00785872" w:rsidRPr="00A608C7">
        <w:rPr>
          <w:lang w:eastAsia="ru-RU"/>
        </w:rPr>
        <w:t xml:space="preserve">вление сдерживается отсутствием </w:t>
      </w:r>
      <w:r w:rsidRPr="00A608C7">
        <w:rPr>
          <w:lang w:eastAsia="ru-RU"/>
        </w:rPr>
        <w:t>достаточного объема доступной информации.</w:t>
      </w:r>
    </w:p>
    <w:p w:rsidR="00E55274" w:rsidRPr="00A608C7" w:rsidRDefault="00E55274" w:rsidP="00A608C7">
      <w:pPr>
        <w:ind w:firstLine="426"/>
        <w:jc w:val="both"/>
        <w:rPr>
          <w:rFonts w:ascii="TT599Eo00" w:hAnsi="TT599Eo00" w:cs="TT599Eo00"/>
          <w:lang w:eastAsia="ru-RU"/>
        </w:rPr>
      </w:pPr>
    </w:p>
    <w:p w:rsidR="004A202E" w:rsidRDefault="004A202E" w:rsidP="00A608C7">
      <w:pPr>
        <w:ind w:firstLine="426"/>
        <w:jc w:val="both"/>
        <w:rPr>
          <w:b/>
        </w:rPr>
      </w:pPr>
    </w:p>
    <w:p w:rsidR="00DF1AAF" w:rsidRPr="00A608C7" w:rsidRDefault="00A60B00" w:rsidP="00A608C7">
      <w:pPr>
        <w:ind w:firstLine="426"/>
        <w:jc w:val="both"/>
      </w:pPr>
      <w:r w:rsidRPr="00A608C7">
        <w:rPr>
          <w:b/>
        </w:rPr>
        <w:t>Задание 3.</w:t>
      </w:r>
      <w:r w:rsidRPr="00A608C7">
        <w:t xml:space="preserve"> Выберите правильный ответ:</w:t>
      </w:r>
    </w:p>
    <w:p w:rsidR="00DF1AAF" w:rsidRPr="00A608C7" w:rsidRDefault="00DF1AAF" w:rsidP="00A608C7">
      <w:pPr>
        <w:ind w:firstLine="426"/>
        <w:jc w:val="both"/>
      </w:pPr>
    </w:p>
    <w:p w:rsidR="00DF1AAF" w:rsidRPr="00A608C7" w:rsidRDefault="00CA6BB9" w:rsidP="00C24B5B">
      <w:pPr>
        <w:numPr>
          <w:ilvl w:val="0"/>
          <w:numId w:val="3"/>
        </w:numPr>
        <w:spacing w:line="360" w:lineRule="auto"/>
        <w:ind w:left="0" w:firstLine="425"/>
        <w:jc w:val="both"/>
      </w:pPr>
      <w:r w:rsidRPr="00A608C7">
        <w:t>Основной задачей анализа объема производства и продаж продукции является</w:t>
      </w:r>
      <w:r w:rsidR="00A60B00" w:rsidRPr="00A608C7">
        <w:t>:</w:t>
      </w:r>
    </w:p>
    <w:p w:rsidR="00DF1AAF" w:rsidRPr="00A608C7" w:rsidRDefault="00A60B00" w:rsidP="00C24B5B">
      <w:pPr>
        <w:spacing w:line="360" w:lineRule="auto"/>
        <w:ind w:firstLine="425"/>
        <w:jc w:val="both"/>
      </w:pPr>
      <w:r w:rsidRPr="00A608C7">
        <w:t xml:space="preserve">а) анализ конкурентной позиции организации; </w:t>
      </w:r>
    </w:p>
    <w:p w:rsidR="00DF1AAF" w:rsidRPr="00A608C7" w:rsidRDefault="00A60B00" w:rsidP="00C24B5B">
      <w:pPr>
        <w:spacing w:line="360" w:lineRule="auto"/>
        <w:ind w:firstLine="425"/>
        <w:jc w:val="both"/>
      </w:pPr>
      <w:r w:rsidRPr="00A608C7">
        <w:t>б) анализ точки безубыточности;</w:t>
      </w:r>
    </w:p>
    <w:p w:rsidR="00DF1AAF" w:rsidRPr="00A608C7" w:rsidRDefault="00A60B00" w:rsidP="00C24B5B">
      <w:pPr>
        <w:spacing w:line="360" w:lineRule="auto"/>
        <w:ind w:firstLine="425"/>
        <w:jc w:val="both"/>
        <w:rPr>
          <w:b/>
          <w:bCs/>
          <w:u w:val="single"/>
        </w:rPr>
      </w:pPr>
      <w:r w:rsidRPr="00A608C7">
        <w:t>в) анализ качества продукции;</w:t>
      </w:r>
    </w:p>
    <w:p w:rsidR="00DF1AAF" w:rsidRPr="00A608C7" w:rsidRDefault="00A60B00" w:rsidP="00C24B5B">
      <w:pPr>
        <w:spacing w:line="360" w:lineRule="auto"/>
        <w:ind w:firstLine="425"/>
        <w:jc w:val="both"/>
        <w:rPr>
          <w:rFonts w:ascii="Times NR Cyr MT" w:hAnsi="Times NR Cyr MT" w:cs="Times NR Cyr MT"/>
          <w:b/>
        </w:rPr>
      </w:pPr>
      <w:r w:rsidRPr="00A608C7">
        <w:rPr>
          <w:b/>
          <w:bCs/>
          <w:u w:val="single"/>
        </w:rPr>
        <w:t>г) оценка резервов роста выпуска продукции.</w:t>
      </w:r>
    </w:p>
    <w:p w:rsidR="00DF1AAF" w:rsidRPr="00846412" w:rsidRDefault="00DF1AAF" w:rsidP="00A608C7">
      <w:pPr>
        <w:ind w:firstLine="426"/>
        <w:jc w:val="both"/>
        <w:rPr>
          <w:rFonts w:ascii="Times NR Cyr MT" w:hAnsi="Times NR Cyr MT" w:cs="Times NR Cyr MT"/>
          <w:b/>
        </w:rPr>
      </w:pPr>
    </w:p>
    <w:p w:rsidR="00AE40A8" w:rsidRPr="00AE40A8" w:rsidRDefault="00AE40A8" w:rsidP="004A202E">
      <w:pPr>
        <w:spacing w:line="360" w:lineRule="auto"/>
        <w:ind w:firstLine="425"/>
        <w:jc w:val="both"/>
        <w:rPr>
          <w:rFonts w:ascii="Times NR Cyr MT" w:hAnsi="Times NR Cyr MT" w:cs="Times NR Cyr MT"/>
        </w:rPr>
      </w:pPr>
      <w:r w:rsidRPr="00AE40A8">
        <w:rPr>
          <w:rFonts w:ascii="Times NR Cyr MT" w:hAnsi="Times NR Cyr MT" w:cs="Times NR Cyr MT"/>
        </w:rPr>
        <w:t>Основными задачами анализа объема производства и продажи продукции на предприятиях являются:</w:t>
      </w:r>
    </w:p>
    <w:p w:rsidR="00AE40A8" w:rsidRPr="00AE40A8" w:rsidRDefault="00AE40A8" w:rsidP="004A202E">
      <w:pPr>
        <w:spacing w:line="360" w:lineRule="auto"/>
        <w:ind w:firstLine="425"/>
        <w:jc w:val="both"/>
        <w:rPr>
          <w:rFonts w:ascii="Times NR Cyr MT" w:hAnsi="Times NR Cyr MT" w:cs="Times NR Cyr MT"/>
        </w:rPr>
      </w:pPr>
      <w:r w:rsidRPr="00AE40A8">
        <w:rPr>
          <w:rFonts w:ascii="Times NR Cyr MT" w:hAnsi="Times NR Cyr MT" w:cs="Times NR Cyr MT"/>
        </w:rPr>
        <w:t>– оценка динамики по основным показателям объема и структуры продукции;</w:t>
      </w:r>
    </w:p>
    <w:p w:rsidR="00AE40A8" w:rsidRPr="00AE40A8" w:rsidRDefault="00AE40A8" w:rsidP="004A202E">
      <w:pPr>
        <w:spacing w:line="360" w:lineRule="auto"/>
        <w:ind w:firstLine="425"/>
        <w:jc w:val="both"/>
        <w:rPr>
          <w:rFonts w:ascii="Times NR Cyr MT" w:hAnsi="Times NR Cyr MT" w:cs="Times NR Cyr MT"/>
        </w:rPr>
      </w:pPr>
      <w:r w:rsidRPr="00AE40A8">
        <w:rPr>
          <w:rFonts w:ascii="Times NR Cyr MT" w:hAnsi="Times NR Cyr MT" w:cs="Times NR Cyr MT"/>
        </w:rPr>
        <w:t>– проверка сбалансированности и оптимальности бизнес-планов, плановых показателей, их напряженности и реальности;</w:t>
      </w:r>
    </w:p>
    <w:p w:rsidR="00AE40A8" w:rsidRPr="00AE40A8" w:rsidRDefault="00AE40A8" w:rsidP="004A202E">
      <w:pPr>
        <w:spacing w:line="360" w:lineRule="auto"/>
        <w:ind w:firstLine="425"/>
        <w:jc w:val="both"/>
        <w:rPr>
          <w:rFonts w:ascii="Times NR Cyr MT" w:hAnsi="Times NR Cyr MT" w:cs="Times NR Cyr MT"/>
        </w:rPr>
      </w:pPr>
      <w:r w:rsidRPr="00AE40A8">
        <w:rPr>
          <w:rFonts w:ascii="Times NR Cyr MT" w:hAnsi="Times NR Cyr MT" w:cs="Times NR Cyr MT"/>
        </w:rPr>
        <w:t>– выявление степени количественного влияния факторов на изменение величины объема производства и продажи продукции;</w:t>
      </w:r>
    </w:p>
    <w:p w:rsidR="00AE40A8" w:rsidRPr="00AE40A8" w:rsidRDefault="00AE40A8" w:rsidP="004A202E">
      <w:pPr>
        <w:spacing w:line="360" w:lineRule="auto"/>
        <w:ind w:firstLine="425"/>
        <w:jc w:val="both"/>
        <w:rPr>
          <w:rFonts w:ascii="Times NR Cyr MT" w:hAnsi="Times NR Cyr MT" w:cs="Times NR Cyr MT"/>
        </w:rPr>
      </w:pPr>
      <w:r w:rsidRPr="00AE40A8">
        <w:rPr>
          <w:rFonts w:ascii="Times NR Cyr MT" w:hAnsi="Times NR Cyr MT" w:cs="Times NR Cyr MT"/>
        </w:rPr>
        <w:t>– выявление внутрихозяйственных резервов увеличения выпуска и продажи продукции;</w:t>
      </w:r>
    </w:p>
    <w:p w:rsidR="00AE40A8" w:rsidRPr="00AE40A8" w:rsidRDefault="00AE40A8" w:rsidP="004A202E">
      <w:pPr>
        <w:spacing w:line="360" w:lineRule="auto"/>
        <w:ind w:firstLine="425"/>
        <w:jc w:val="both"/>
        <w:rPr>
          <w:rFonts w:ascii="Times NR Cyr MT" w:hAnsi="Times NR Cyr MT" w:cs="Times NR Cyr MT"/>
        </w:rPr>
      </w:pPr>
      <w:r w:rsidRPr="00AE40A8">
        <w:rPr>
          <w:rFonts w:ascii="Times NR Cyr MT" w:hAnsi="Times NR Cyr MT" w:cs="Times NR Cyr MT"/>
        </w:rPr>
        <w:t>– разработка мероприятий по использованию внутрихозяйственных резервов для повышения темпов роста продукции.</w:t>
      </w:r>
    </w:p>
    <w:p w:rsidR="00AE40A8" w:rsidRPr="00AE40A8" w:rsidRDefault="00AE40A8" w:rsidP="00AE40A8">
      <w:pPr>
        <w:ind w:firstLine="426"/>
        <w:jc w:val="both"/>
        <w:rPr>
          <w:rFonts w:ascii="Times NR Cyr MT" w:hAnsi="Times NR Cyr MT" w:cs="Times NR Cyr MT"/>
          <w:b/>
        </w:rPr>
      </w:pPr>
    </w:p>
    <w:p w:rsidR="00DF1AAF" w:rsidRPr="00A608C7" w:rsidRDefault="00A60B00" w:rsidP="00C24B5B">
      <w:pPr>
        <w:numPr>
          <w:ilvl w:val="0"/>
          <w:numId w:val="3"/>
        </w:numPr>
        <w:spacing w:line="360" w:lineRule="auto"/>
        <w:ind w:left="0" w:firstLine="425"/>
        <w:jc w:val="both"/>
        <w:rPr>
          <w:b/>
          <w:bCs/>
          <w:u w:val="single"/>
        </w:rPr>
      </w:pPr>
      <w:r w:rsidRPr="00A608C7">
        <w:lastRenderedPageBreak/>
        <w:t>Основной задачей оценки объема и структуры производственной программы является:</w:t>
      </w:r>
    </w:p>
    <w:p w:rsidR="00DF1AAF" w:rsidRPr="00A608C7" w:rsidRDefault="00A60B00" w:rsidP="00C24B5B">
      <w:pPr>
        <w:spacing w:line="360" w:lineRule="auto"/>
        <w:ind w:firstLine="425"/>
        <w:jc w:val="both"/>
      </w:pPr>
      <w:r w:rsidRPr="00AC20A7">
        <w:rPr>
          <w:bCs/>
        </w:rPr>
        <w:t>а) оценка динамики выпуска и продаж продукции</w:t>
      </w:r>
      <w:r w:rsidRPr="00A608C7">
        <w:rPr>
          <w:b/>
          <w:bCs/>
          <w:u w:val="single"/>
        </w:rPr>
        <w:t>;</w:t>
      </w:r>
    </w:p>
    <w:p w:rsidR="00DF1AAF" w:rsidRPr="00A608C7" w:rsidRDefault="00A60B00" w:rsidP="00C24B5B">
      <w:pPr>
        <w:spacing w:line="360" w:lineRule="auto"/>
        <w:ind w:firstLine="425"/>
        <w:jc w:val="both"/>
      </w:pPr>
      <w:r w:rsidRPr="00A608C7">
        <w:t>б) построение временного ряда, отображающего выручку от продаж;</w:t>
      </w:r>
    </w:p>
    <w:p w:rsidR="00DF1AAF" w:rsidRPr="00A608C7" w:rsidRDefault="00A60B00" w:rsidP="00C24B5B">
      <w:pPr>
        <w:spacing w:line="360" w:lineRule="auto"/>
        <w:ind w:firstLine="425"/>
        <w:jc w:val="both"/>
      </w:pPr>
      <w:r w:rsidRPr="00AC20A7">
        <w:rPr>
          <w:b/>
          <w:u w:val="single"/>
        </w:rPr>
        <w:t>в) анализ выполнения договорных обязательств по поставкам продукции</w:t>
      </w:r>
      <w:r w:rsidRPr="00A608C7">
        <w:t>;</w:t>
      </w:r>
    </w:p>
    <w:p w:rsidR="00766329" w:rsidRDefault="00A60B00" w:rsidP="00C24B5B">
      <w:pPr>
        <w:spacing w:line="360" w:lineRule="auto"/>
        <w:ind w:firstLine="425"/>
        <w:jc w:val="both"/>
      </w:pPr>
      <w:r w:rsidRPr="00A608C7">
        <w:t>г) анализ технического уровня продукции.</w:t>
      </w:r>
    </w:p>
    <w:p w:rsidR="00B07F09" w:rsidRDefault="00B07F09" w:rsidP="00A608C7">
      <w:pPr>
        <w:ind w:firstLine="426"/>
        <w:jc w:val="both"/>
      </w:pPr>
    </w:p>
    <w:p w:rsidR="00B07F09" w:rsidRPr="004A202E" w:rsidRDefault="00B07F09" w:rsidP="004A202E">
      <w:pPr>
        <w:spacing w:line="360" w:lineRule="auto"/>
        <w:ind w:firstLine="425"/>
        <w:jc w:val="both"/>
        <w:rPr>
          <w:color w:val="000000"/>
          <w:shd w:val="clear" w:color="auto" w:fill="FFFFFF"/>
        </w:rPr>
      </w:pPr>
      <w:r w:rsidRPr="004A202E">
        <w:rPr>
          <w:rStyle w:val="a4"/>
          <w:color w:val="000000"/>
          <w:shd w:val="clear" w:color="auto" w:fill="FFFFFF"/>
        </w:rPr>
        <w:t>Производственная программа (ПП)</w:t>
      </w:r>
      <w:r w:rsidRPr="004A202E">
        <w:rPr>
          <w:rStyle w:val="apple-converted-space"/>
          <w:b/>
          <w:bCs/>
          <w:color w:val="000000"/>
          <w:shd w:val="clear" w:color="auto" w:fill="FFFFFF"/>
        </w:rPr>
        <w:t> </w:t>
      </w:r>
      <w:r w:rsidRPr="004A202E">
        <w:rPr>
          <w:color w:val="000000"/>
          <w:shd w:val="clear" w:color="auto" w:fill="FFFFFF"/>
        </w:rPr>
        <w:t>– это развернутый план производства и реализации продукции, отражающий объем, номенклатуру, ассортимент продукции и устанавливаемый исходя из потребностей рынка</w:t>
      </w:r>
      <w:r w:rsidR="00567EF2" w:rsidRPr="004A202E">
        <w:rPr>
          <w:color w:val="000000"/>
          <w:shd w:val="clear" w:color="auto" w:fill="FFFFFF"/>
        </w:rPr>
        <w:t xml:space="preserve"> в плановом периоде</w:t>
      </w:r>
      <w:r w:rsidRPr="004A202E">
        <w:rPr>
          <w:color w:val="000000"/>
          <w:shd w:val="clear" w:color="auto" w:fill="FFFFFF"/>
        </w:rPr>
        <w:t>.</w:t>
      </w:r>
    </w:p>
    <w:p w:rsidR="00AC20A7" w:rsidRPr="004A202E" w:rsidRDefault="00AC20A7" w:rsidP="004A202E">
      <w:pPr>
        <w:spacing w:line="360" w:lineRule="auto"/>
        <w:ind w:firstLine="425"/>
        <w:jc w:val="both"/>
      </w:pPr>
      <w:r w:rsidRPr="004A202E">
        <w:t>Рыночные принципы хозяйствования в качестве одного из основных регуляторов деятельности предприятий выдвигают спрос на его продукцию. В силу этого отправным пунктом формирования производственной программы предприятия является изучение рынка, направленное на оценку его емкости и перспектив развития. В решении данных задач определяющая роль принадлежит маркетинговым службам предприятия, на которые возлагается также формирование портфеля заказов. Портфель заказов представляет собой совокупность договоров на поставку продукции предприятия для индивидуальных потребителей и удовлетворения государственных нужд с учетом номенклатуры и ассортимента продукции предприятия.</w:t>
      </w:r>
    </w:p>
    <w:p w:rsidR="00AC20A7" w:rsidRPr="004A202E" w:rsidRDefault="00AC20A7" w:rsidP="004A202E">
      <w:pPr>
        <w:spacing w:line="360" w:lineRule="auto"/>
        <w:ind w:firstLine="425"/>
        <w:jc w:val="both"/>
      </w:pPr>
      <w:r w:rsidRPr="004A202E">
        <w:t xml:space="preserve">Последующие этапы формирования производственной программы предприятия </w:t>
      </w:r>
      <w:r w:rsidRPr="004A202E">
        <w:rPr>
          <w:b/>
        </w:rPr>
        <w:t>направлены на оценку возможностей по реализации портфеля заказов</w:t>
      </w:r>
      <w:r w:rsidRPr="004A202E">
        <w:t xml:space="preserve"> в плановом периоде.</w:t>
      </w:r>
    </w:p>
    <w:sectPr w:rsidR="00AC20A7" w:rsidRPr="004A202E" w:rsidSect="004A202E">
      <w:pgSz w:w="11906" w:h="16838"/>
      <w:pgMar w:top="851" w:right="850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ET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">
    <w:altName w:val="Arial"/>
    <w:charset w:val="01"/>
    <w:family w:val="swiss"/>
    <w:pitch w:val="default"/>
  </w:font>
  <w:font w:name="TT599E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R Cyr 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29"/>
    <w:rsid w:val="00205C05"/>
    <w:rsid w:val="00372A57"/>
    <w:rsid w:val="00480603"/>
    <w:rsid w:val="00481B7B"/>
    <w:rsid w:val="004A202E"/>
    <w:rsid w:val="00567EF2"/>
    <w:rsid w:val="005C1B37"/>
    <w:rsid w:val="005F0902"/>
    <w:rsid w:val="006316D6"/>
    <w:rsid w:val="00693832"/>
    <w:rsid w:val="006F2210"/>
    <w:rsid w:val="00766329"/>
    <w:rsid w:val="00785872"/>
    <w:rsid w:val="00846412"/>
    <w:rsid w:val="00853871"/>
    <w:rsid w:val="00854B6B"/>
    <w:rsid w:val="008B2BDB"/>
    <w:rsid w:val="008E46DF"/>
    <w:rsid w:val="009B2C07"/>
    <w:rsid w:val="00A223BA"/>
    <w:rsid w:val="00A608C7"/>
    <w:rsid w:val="00A60B00"/>
    <w:rsid w:val="00A912A3"/>
    <w:rsid w:val="00AA44AE"/>
    <w:rsid w:val="00AC20A7"/>
    <w:rsid w:val="00AE40A8"/>
    <w:rsid w:val="00AF2954"/>
    <w:rsid w:val="00B07F09"/>
    <w:rsid w:val="00B9263C"/>
    <w:rsid w:val="00BC5475"/>
    <w:rsid w:val="00C24B5B"/>
    <w:rsid w:val="00C93799"/>
    <w:rsid w:val="00CA6BB9"/>
    <w:rsid w:val="00D748F0"/>
    <w:rsid w:val="00DA6F33"/>
    <w:rsid w:val="00DF1AAF"/>
    <w:rsid w:val="00E55274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ind w:left="2832" w:firstLine="708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ind w:left="0" w:firstLine="360"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bCs/>
    </w:rPr>
  </w:style>
  <w:style w:type="character" w:customStyle="1" w:styleId="WW8Num4z0">
    <w:name w:val="WW8Num4z0"/>
    <w:rPr>
      <w:b/>
      <w:sz w:val="26"/>
      <w:szCs w:val="26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hAnsi="Times New Roman" w:cs="Times New Roman"/>
      <w:sz w:val="26"/>
    </w:rPr>
  </w:style>
  <w:style w:type="character" w:customStyle="1" w:styleId="WW8Num9z1">
    <w:name w:val="WW8Num9z1"/>
    <w:rPr>
      <w:b w:val="0"/>
      <w:i w:val="0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sz w:val="26"/>
      <w:szCs w:val="26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b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  <w:rPr>
      <w:rFonts w:ascii="Times New Roman" w:hAnsi="Times New Roman" w:cs="Times New Roman"/>
      <w:b w:val="0"/>
    </w:rPr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WW8Num48z0">
    <w:name w:val="WW8Num48z0"/>
  </w:style>
  <w:style w:type="character" w:customStyle="1" w:styleId="WW8Num48z1">
    <w:name w:val="WW8Num48z1"/>
  </w:style>
  <w:style w:type="character" w:customStyle="1" w:styleId="WW8Num48z2">
    <w:name w:val="WW8Num48z2"/>
  </w:style>
  <w:style w:type="character" w:customStyle="1" w:styleId="WW8Num48z3">
    <w:name w:val="WW8Num48z3"/>
  </w:style>
  <w:style w:type="character" w:customStyle="1" w:styleId="WW8Num48z4">
    <w:name w:val="WW8Num48z4"/>
  </w:style>
  <w:style w:type="character" w:customStyle="1" w:styleId="WW8Num48z5">
    <w:name w:val="WW8Num48z5"/>
  </w:style>
  <w:style w:type="character" w:customStyle="1" w:styleId="WW8Num48z6">
    <w:name w:val="WW8Num48z6"/>
  </w:style>
  <w:style w:type="character" w:customStyle="1" w:styleId="WW8Num48z7">
    <w:name w:val="WW8Num48z7"/>
  </w:style>
  <w:style w:type="character" w:customStyle="1" w:styleId="WW8Num48z8">
    <w:name w:val="WW8Num48z8"/>
  </w:style>
  <w:style w:type="character" w:customStyle="1" w:styleId="WW8Num49z0">
    <w:name w:val="WW8Num49z0"/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51z0">
    <w:name w:val="WW8Num51z0"/>
  </w:style>
  <w:style w:type="character" w:customStyle="1" w:styleId="WW8Num51z1">
    <w:name w:val="WW8Num51z1"/>
  </w:style>
  <w:style w:type="character" w:customStyle="1" w:styleId="WW8Num51z2">
    <w:name w:val="WW8Num51z2"/>
  </w:style>
  <w:style w:type="character" w:customStyle="1" w:styleId="WW8Num51z3">
    <w:name w:val="WW8Num51z3"/>
  </w:style>
  <w:style w:type="character" w:customStyle="1" w:styleId="WW8Num51z4">
    <w:name w:val="WW8Num51z4"/>
  </w:style>
  <w:style w:type="character" w:customStyle="1" w:styleId="WW8Num51z5">
    <w:name w:val="WW8Num51z5"/>
  </w:style>
  <w:style w:type="character" w:customStyle="1" w:styleId="WW8Num51z6">
    <w:name w:val="WW8Num51z6"/>
  </w:style>
  <w:style w:type="character" w:customStyle="1" w:styleId="WW8Num51z7">
    <w:name w:val="WW8Num51z7"/>
  </w:style>
  <w:style w:type="character" w:customStyle="1" w:styleId="WW8Num51z8">
    <w:name w:val="WW8Num51z8"/>
  </w:style>
  <w:style w:type="character" w:customStyle="1" w:styleId="WW8Num52z0">
    <w:name w:val="WW8Num52z0"/>
  </w:style>
  <w:style w:type="character" w:customStyle="1" w:styleId="WW8Num52z1">
    <w:name w:val="WW8Num52z1"/>
  </w:style>
  <w:style w:type="character" w:customStyle="1" w:styleId="WW8Num52z2">
    <w:name w:val="WW8Num52z2"/>
  </w:style>
  <w:style w:type="character" w:customStyle="1" w:styleId="WW8Num52z3">
    <w:name w:val="WW8Num52z3"/>
  </w:style>
  <w:style w:type="character" w:customStyle="1" w:styleId="WW8Num52z4">
    <w:name w:val="WW8Num52z4"/>
  </w:style>
  <w:style w:type="character" w:customStyle="1" w:styleId="WW8Num52z5">
    <w:name w:val="WW8Num52z5"/>
  </w:style>
  <w:style w:type="character" w:customStyle="1" w:styleId="WW8Num52z6">
    <w:name w:val="WW8Num52z6"/>
  </w:style>
  <w:style w:type="character" w:customStyle="1" w:styleId="WW8Num52z7">
    <w:name w:val="WW8Num52z7"/>
  </w:style>
  <w:style w:type="character" w:customStyle="1" w:styleId="WW8Num52z8">
    <w:name w:val="WW8Num52z8"/>
  </w:style>
  <w:style w:type="character" w:customStyle="1" w:styleId="WW8Num53z0">
    <w:name w:val="WW8Num53z0"/>
  </w:style>
  <w:style w:type="character" w:customStyle="1" w:styleId="WW8Num53z1">
    <w:name w:val="WW8Num53z1"/>
  </w:style>
  <w:style w:type="character" w:customStyle="1" w:styleId="WW8Num53z2">
    <w:name w:val="WW8Num53z2"/>
  </w:style>
  <w:style w:type="character" w:customStyle="1" w:styleId="WW8Num53z3">
    <w:name w:val="WW8Num53z3"/>
  </w:style>
  <w:style w:type="character" w:customStyle="1" w:styleId="WW8Num53z4">
    <w:name w:val="WW8Num53z4"/>
  </w:style>
  <w:style w:type="character" w:customStyle="1" w:styleId="WW8Num53z5">
    <w:name w:val="WW8Num53z5"/>
  </w:style>
  <w:style w:type="character" w:customStyle="1" w:styleId="WW8Num53z6">
    <w:name w:val="WW8Num53z6"/>
  </w:style>
  <w:style w:type="character" w:customStyle="1" w:styleId="WW8Num53z7">
    <w:name w:val="WW8Num53z7"/>
  </w:style>
  <w:style w:type="character" w:customStyle="1" w:styleId="WW8Num53z8">
    <w:name w:val="WW8Num53z8"/>
  </w:style>
  <w:style w:type="character" w:customStyle="1" w:styleId="WW8Num54z0">
    <w:name w:val="WW8Num54z0"/>
  </w:style>
  <w:style w:type="character" w:customStyle="1" w:styleId="WW8Num54z1">
    <w:name w:val="WW8Num54z1"/>
  </w:style>
  <w:style w:type="character" w:customStyle="1" w:styleId="WW8Num54z2">
    <w:name w:val="WW8Num54z2"/>
  </w:style>
  <w:style w:type="character" w:customStyle="1" w:styleId="WW8Num54z3">
    <w:name w:val="WW8Num54z3"/>
  </w:style>
  <w:style w:type="character" w:customStyle="1" w:styleId="WW8Num54z4">
    <w:name w:val="WW8Num54z4"/>
  </w:style>
  <w:style w:type="character" w:customStyle="1" w:styleId="WW8Num54z5">
    <w:name w:val="WW8Num54z5"/>
  </w:style>
  <w:style w:type="character" w:customStyle="1" w:styleId="WW8Num54z6">
    <w:name w:val="WW8Num54z6"/>
  </w:style>
  <w:style w:type="character" w:customStyle="1" w:styleId="WW8Num54z7">
    <w:name w:val="WW8Num54z7"/>
  </w:style>
  <w:style w:type="character" w:customStyle="1" w:styleId="WW8Num54z8">
    <w:name w:val="WW8Num54z8"/>
  </w:style>
  <w:style w:type="character" w:customStyle="1" w:styleId="WW8Num55z0">
    <w:name w:val="WW8Num55z0"/>
  </w:style>
  <w:style w:type="character" w:customStyle="1" w:styleId="WW8Num55z1">
    <w:name w:val="WW8Num55z1"/>
  </w:style>
  <w:style w:type="character" w:customStyle="1" w:styleId="WW8Num55z2">
    <w:name w:val="WW8Num55z2"/>
  </w:style>
  <w:style w:type="character" w:customStyle="1" w:styleId="WW8Num55z3">
    <w:name w:val="WW8Num55z3"/>
  </w:style>
  <w:style w:type="character" w:customStyle="1" w:styleId="WW8Num55z4">
    <w:name w:val="WW8Num55z4"/>
  </w:style>
  <w:style w:type="character" w:customStyle="1" w:styleId="WW8Num55z5">
    <w:name w:val="WW8Num55z5"/>
  </w:style>
  <w:style w:type="character" w:customStyle="1" w:styleId="WW8Num55z6">
    <w:name w:val="WW8Num55z6"/>
  </w:style>
  <w:style w:type="character" w:customStyle="1" w:styleId="WW8Num55z7">
    <w:name w:val="WW8Num55z7"/>
  </w:style>
  <w:style w:type="character" w:customStyle="1" w:styleId="WW8Num55z8">
    <w:name w:val="WW8Num55z8"/>
  </w:style>
  <w:style w:type="character" w:customStyle="1" w:styleId="WW8Num56z0">
    <w:name w:val="WW8Num56z0"/>
  </w:style>
  <w:style w:type="character" w:customStyle="1" w:styleId="WW8Num56z1">
    <w:name w:val="WW8Num56z1"/>
  </w:style>
  <w:style w:type="character" w:customStyle="1" w:styleId="WW8Num56z2">
    <w:name w:val="WW8Num56z2"/>
  </w:style>
  <w:style w:type="character" w:customStyle="1" w:styleId="WW8Num56z3">
    <w:name w:val="WW8Num56z3"/>
  </w:style>
  <w:style w:type="character" w:customStyle="1" w:styleId="WW8Num56z4">
    <w:name w:val="WW8Num56z4"/>
  </w:style>
  <w:style w:type="character" w:customStyle="1" w:styleId="WW8Num56z5">
    <w:name w:val="WW8Num56z5"/>
  </w:style>
  <w:style w:type="character" w:customStyle="1" w:styleId="WW8Num56z6">
    <w:name w:val="WW8Num56z6"/>
  </w:style>
  <w:style w:type="character" w:customStyle="1" w:styleId="WW8Num56z7">
    <w:name w:val="WW8Num56z7"/>
  </w:style>
  <w:style w:type="character" w:customStyle="1" w:styleId="WW8Num56z8">
    <w:name w:val="WW8Num56z8"/>
  </w:style>
  <w:style w:type="character" w:customStyle="1" w:styleId="WW8Num57z0">
    <w:name w:val="WW8Num57z0"/>
  </w:style>
  <w:style w:type="character" w:customStyle="1" w:styleId="WW8Num58z0">
    <w:name w:val="WW8Num58z0"/>
    <w:rPr>
      <w:b w:val="0"/>
      <w:i w:val="0"/>
    </w:rPr>
  </w:style>
  <w:style w:type="character" w:customStyle="1" w:styleId="WW8Num58z1">
    <w:name w:val="WW8Num58z1"/>
  </w:style>
  <w:style w:type="character" w:customStyle="1" w:styleId="WW8Num58z2">
    <w:name w:val="WW8Num58z2"/>
  </w:style>
  <w:style w:type="character" w:customStyle="1" w:styleId="WW8Num58z3">
    <w:name w:val="WW8Num58z3"/>
  </w:style>
  <w:style w:type="character" w:customStyle="1" w:styleId="WW8Num58z4">
    <w:name w:val="WW8Num58z4"/>
  </w:style>
  <w:style w:type="character" w:customStyle="1" w:styleId="WW8Num58z5">
    <w:name w:val="WW8Num58z5"/>
  </w:style>
  <w:style w:type="character" w:customStyle="1" w:styleId="WW8Num58z6">
    <w:name w:val="WW8Num58z6"/>
  </w:style>
  <w:style w:type="character" w:customStyle="1" w:styleId="WW8Num58z7">
    <w:name w:val="WW8Num58z7"/>
  </w:style>
  <w:style w:type="character" w:customStyle="1" w:styleId="WW8Num58z8">
    <w:name w:val="WW8Num58z8"/>
  </w:style>
  <w:style w:type="character" w:customStyle="1" w:styleId="WW8Num59z0">
    <w:name w:val="WW8Num59z0"/>
  </w:style>
  <w:style w:type="character" w:customStyle="1" w:styleId="WW8Num59z1">
    <w:name w:val="WW8Num59z1"/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</w:style>
  <w:style w:type="character" w:customStyle="1" w:styleId="WW8Num60z1">
    <w:name w:val="WW8Num60z1"/>
  </w:style>
  <w:style w:type="character" w:customStyle="1" w:styleId="WW8Num60z2">
    <w:name w:val="WW8Num60z2"/>
  </w:style>
  <w:style w:type="character" w:customStyle="1" w:styleId="WW8Num60z3">
    <w:name w:val="WW8Num60z3"/>
  </w:style>
  <w:style w:type="character" w:customStyle="1" w:styleId="WW8Num60z4">
    <w:name w:val="WW8Num60z4"/>
  </w:style>
  <w:style w:type="character" w:customStyle="1" w:styleId="WW8Num60z5">
    <w:name w:val="WW8Num60z5"/>
  </w:style>
  <w:style w:type="character" w:customStyle="1" w:styleId="WW8Num60z6">
    <w:name w:val="WW8Num60z6"/>
  </w:style>
  <w:style w:type="character" w:customStyle="1" w:styleId="WW8Num60z7">
    <w:name w:val="WW8Num60z7"/>
  </w:style>
  <w:style w:type="character" w:customStyle="1" w:styleId="WW8Num60z8">
    <w:name w:val="WW8Num60z8"/>
  </w:style>
  <w:style w:type="character" w:customStyle="1" w:styleId="WW8Num61z0">
    <w:name w:val="WW8Num61z0"/>
  </w:style>
  <w:style w:type="character" w:customStyle="1" w:styleId="WW8Num61z1">
    <w:name w:val="WW8Num61z1"/>
  </w:style>
  <w:style w:type="character" w:customStyle="1" w:styleId="WW8Num61z2">
    <w:name w:val="WW8Num61z2"/>
  </w:style>
  <w:style w:type="character" w:customStyle="1" w:styleId="WW8Num61z3">
    <w:name w:val="WW8Num61z3"/>
  </w:style>
  <w:style w:type="character" w:customStyle="1" w:styleId="WW8Num61z4">
    <w:name w:val="WW8Num61z4"/>
  </w:style>
  <w:style w:type="character" w:customStyle="1" w:styleId="WW8Num61z5">
    <w:name w:val="WW8Num61z5"/>
  </w:style>
  <w:style w:type="character" w:customStyle="1" w:styleId="WW8Num61z6">
    <w:name w:val="WW8Num61z6"/>
  </w:style>
  <w:style w:type="character" w:customStyle="1" w:styleId="WW8Num61z7">
    <w:name w:val="WW8Num61z7"/>
  </w:style>
  <w:style w:type="character" w:customStyle="1" w:styleId="WW8Num61z8">
    <w:name w:val="WW8Num61z8"/>
  </w:style>
  <w:style w:type="character" w:customStyle="1" w:styleId="WW8Num62z0">
    <w:name w:val="WW8Num62z0"/>
  </w:style>
  <w:style w:type="character" w:customStyle="1" w:styleId="WW8Num62z1">
    <w:name w:val="WW8Num62z1"/>
  </w:style>
  <w:style w:type="character" w:customStyle="1" w:styleId="WW8Num62z2">
    <w:name w:val="WW8Num62z2"/>
  </w:style>
  <w:style w:type="character" w:customStyle="1" w:styleId="WW8Num62z3">
    <w:name w:val="WW8Num62z3"/>
  </w:style>
  <w:style w:type="character" w:customStyle="1" w:styleId="WW8Num62z4">
    <w:name w:val="WW8Num62z4"/>
  </w:style>
  <w:style w:type="character" w:customStyle="1" w:styleId="WW8Num62z5">
    <w:name w:val="WW8Num62z5"/>
  </w:style>
  <w:style w:type="character" w:customStyle="1" w:styleId="WW8Num62z6">
    <w:name w:val="WW8Num62z6"/>
  </w:style>
  <w:style w:type="character" w:customStyle="1" w:styleId="WW8Num62z7">
    <w:name w:val="WW8Num62z7"/>
  </w:style>
  <w:style w:type="character" w:customStyle="1" w:styleId="WW8Num62z8">
    <w:name w:val="WW8Num62z8"/>
  </w:style>
  <w:style w:type="character" w:customStyle="1" w:styleId="WW8Num63z0">
    <w:name w:val="WW8Num63z0"/>
  </w:style>
  <w:style w:type="character" w:customStyle="1" w:styleId="WW8Num64z0">
    <w:name w:val="WW8Num64z0"/>
  </w:style>
  <w:style w:type="character" w:customStyle="1" w:styleId="WW8Num65z0">
    <w:name w:val="WW8Num65z0"/>
  </w:style>
  <w:style w:type="character" w:customStyle="1" w:styleId="WW8Num65z1">
    <w:name w:val="WW8Num65z1"/>
  </w:style>
  <w:style w:type="character" w:customStyle="1" w:styleId="WW8Num65z2">
    <w:name w:val="WW8Num65z2"/>
  </w:style>
  <w:style w:type="character" w:customStyle="1" w:styleId="WW8Num65z3">
    <w:name w:val="WW8Num65z3"/>
  </w:style>
  <w:style w:type="character" w:customStyle="1" w:styleId="WW8Num65z4">
    <w:name w:val="WW8Num65z4"/>
  </w:style>
  <w:style w:type="character" w:customStyle="1" w:styleId="WW8Num65z5">
    <w:name w:val="WW8Num65z5"/>
  </w:style>
  <w:style w:type="character" w:customStyle="1" w:styleId="WW8Num65z6">
    <w:name w:val="WW8Num65z6"/>
  </w:style>
  <w:style w:type="character" w:customStyle="1" w:styleId="WW8Num65z7">
    <w:name w:val="WW8Num65z7"/>
  </w:style>
  <w:style w:type="character" w:customStyle="1" w:styleId="WW8Num65z8">
    <w:name w:val="WW8Num65z8"/>
  </w:style>
  <w:style w:type="character" w:customStyle="1" w:styleId="WW8Num66z0">
    <w:name w:val="WW8Num66z0"/>
  </w:style>
  <w:style w:type="character" w:customStyle="1" w:styleId="WW8Num66z1">
    <w:name w:val="WW8Num66z1"/>
  </w:style>
  <w:style w:type="character" w:customStyle="1" w:styleId="WW8Num66z2">
    <w:name w:val="WW8Num66z2"/>
  </w:style>
  <w:style w:type="character" w:customStyle="1" w:styleId="WW8Num66z3">
    <w:name w:val="WW8Num66z3"/>
  </w:style>
  <w:style w:type="character" w:customStyle="1" w:styleId="WW8Num66z4">
    <w:name w:val="WW8Num66z4"/>
  </w:style>
  <w:style w:type="character" w:customStyle="1" w:styleId="WW8Num66z5">
    <w:name w:val="WW8Num66z5"/>
  </w:style>
  <w:style w:type="character" w:customStyle="1" w:styleId="WW8Num66z6">
    <w:name w:val="WW8Num66z6"/>
  </w:style>
  <w:style w:type="character" w:customStyle="1" w:styleId="WW8Num66z7">
    <w:name w:val="WW8Num66z7"/>
  </w:style>
  <w:style w:type="character" w:customStyle="1" w:styleId="WW8Num66z8">
    <w:name w:val="WW8Num66z8"/>
  </w:style>
  <w:style w:type="character" w:customStyle="1" w:styleId="10">
    <w:name w:val="Основной шрифт абзаца1"/>
  </w:style>
  <w:style w:type="character" w:customStyle="1" w:styleId="a3">
    <w:name w:val="Основной текст Знак"/>
    <w:basedOn w:val="10"/>
    <w:rPr>
      <w:sz w:val="28"/>
      <w:lang w:val="ru-RU" w:bidi="ar-SA"/>
    </w:rPr>
  </w:style>
  <w:style w:type="character" w:styleId="a4">
    <w:name w:val="Strong"/>
    <w:uiPriority w:val="22"/>
    <w:qFormat/>
    <w:rPr>
      <w:b/>
      <w:bCs/>
    </w:rPr>
  </w:style>
  <w:style w:type="character" w:styleId="a5">
    <w:name w:val="Hyperlink"/>
    <w:rPr>
      <w:color w:val="000080"/>
      <w:u w:val="single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a"/>
    <w:pPr>
      <w:spacing w:line="360" w:lineRule="auto"/>
      <w:jc w:val="both"/>
    </w:pPr>
    <w:rPr>
      <w:sz w:val="28"/>
      <w:szCs w:val="20"/>
    </w:r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FreeSans"/>
    </w:rPr>
  </w:style>
  <w:style w:type="paragraph" w:styleId="aa">
    <w:name w:val="Body Text Indent"/>
    <w:basedOn w:val="a"/>
    <w:pPr>
      <w:spacing w:after="120"/>
      <w:ind w:left="283"/>
    </w:pPr>
  </w:style>
  <w:style w:type="paragraph" w:customStyle="1" w:styleId="ab">
    <w:name w:val="ОСНОВНОЙ ТЕКСТ"/>
    <w:pPr>
      <w:tabs>
        <w:tab w:val="left" w:pos="567"/>
      </w:tabs>
      <w:suppressAutoHyphens/>
      <w:ind w:firstLine="340"/>
      <w:jc w:val="both"/>
    </w:pPr>
    <w:rPr>
      <w:rFonts w:ascii="TimesET" w:hAnsi="TimesET" w:cs="TimesET"/>
      <w:sz w:val="19"/>
      <w:szCs w:val="19"/>
      <w:lang w:eastAsia="zh-CN"/>
    </w:rPr>
  </w:style>
  <w:style w:type="paragraph" w:customStyle="1" w:styleId="21">
    <w:name w:val="Основной текст 21"/>
    <w:basedOn w:val="a"/>
    <w:pPr>
      <w:spacing w:after="120" w:line="480" w:lineRule="auto"/>
    </w:pPr>
  </w:style>
  <w:style w:type="paragraph" w:customStyle="1" w:styleId="210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Горизонтальная линия"/>
    <w:basedOn w:val="a"/>
    <w:next w:val="a7"/>
    <w:pPr>
      <w:suppressLineNumbers/>
      <w:spacing w:after="283"/>
    </w:pPr>
    <w:rPr>
      <w:sz w:val="12"/>
      <w:szCs w:val="12"/>
    </w:rPr>
  </w:style>
  <w:style w:type="character" w:customStyle="1" w:styleId="apple-converted-space">
    <w:name w:val="apple-converted-space"/>
    <w:basedOn w:val="a0"/>
    <w:rsid w:val="00B07F09"/>
  </w:style>
  <w:style w:type="paragraph" w:styleId="af">
    <w:name w:val="Balloon Text"/>
    <w:basedOn w:val="a"/>
    <w:link w:val="af0"/>
    <w:uiPriority w:val="99"/>
    <w:semiHidden/>
    <w:unhideWhenUsed/>
    <w:rsid w:val="00A912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912A3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ind w:left="2832" w:firstLine="708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ind w:left="0" w:firstLine="360"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bCs/>
    </w:rPr>
  </w:style>
  <w:style w:type="character" w:customStyle="1" w:styleId="WW8Num4z0">
    <w:name w:val="WW8Num4z0"/>
    <w:rPr>
      <w:b/>
      <w:sz w:val="26"/>
      <w:szCs w:val="26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hAnsi="Times New Roman" w:cs="Times New Roman"/>
      <w:sz w:val="26"/>
    </w:rPr>
  </w:style>
  <w:style w:type="character" w:customStyle="1" w:styleId="WW8Num9z1">
    <w:name w:val="WW8Num9z1"/>
    <w:rPr>
      <w:b w:val="0"/>
      <w:i w:val="0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sz w:val="26"/>
      <w:szCs w:val="26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b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  <w:rPr>
      <w:rFonts w:ascii="Times New Roman" w:hAnsi="Times New Roman" w:cs="Times New Roman"/>
      <w:b w:val="0"/>
    </w:rPr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WW8Num48z0">
    <w:name w:val="WW8Num48z0"/>
  </w:style>
  <w:style w:type="character" w:customStyle="1" w:styleId="WW8Num48z1">
    <w:name w:val="WW8Num48z1"/>
  </w:style>
  <w:style w:type="character" w:customStyle="1" w:styleId="WW8Num48z2">
    <w:name w:val="WW8Num48z2"/>
  </w:style>
  <w:style w:type="character" w:customStyle="1" w:styleId="WW8Num48z3">
    <w:name w:val="WW8Num48z3"/>
  </w:style>
  <w:style w:type="character" w:customStyle="1" w:styleId="WW8Num48z4">
    <w:name w:val="WW8Num48z4"/>
  </w:style>
  <w:style w:type="character" w:customStyle="1" w:styleId="WW8Num48z5">
    <w:name w:val="WW8Num48z5"/>
  </w:style>
  <w:style w:type="character" w:customStyle="1" w:styleId="WW8Num48z6">
    <w:name w:val="WW8Num48z6"/>
  </w:style>
  <w:style w:type="character" w:customStyle="1" w:styleId="WW8Num48z7">
    <w:name w:val="WW8Num48z7"/>
  </w:style>
  <w:style w:type="character" w:customStyle="1" w:styleId="WW8Num48z8">
    <w:name w:val="WW8Num48z8"/>
  </w:style>
  <w:style w:type="character" w:customStyle="1" w:styleId="WW8Num49z0">
    <w:name w:val="WW8Num49z0"/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51z0">
    <w:name w:val="WW8Num51z0"/>
  </w:style>
  <w:style w:type="character" w:customStyle="1" w:styleId="WW8Num51z1">
    <w:name w:val="WW8Num51z1"/>
  </w:style>
  <w:style w:type="character" w:customStyle="1" w:styleId="WW8Num51z2">
    <w:name w:val="WW8Num51z2"/>
  </w:style>
  <w:style w:type="character" w:customStyle="1" w:styleId="WW8Num51z3">
    <w:name w:val="WW8Num51z3"/>
  </w:style>
  <w:style w:type="character" w:customStyle="1" w:styleId="WW8Num51z4">
    <w:name w:val="WW8Num51z4"/>
  </w:style>
  <w:style w:type="character" w:customStyle="1" w:styleId="WW8Num51z5">
    <w:name w:val="WW8Num51z5"/>
  </w:style>
  <w:style w:type="character" w:customStyle="1" w:styleId="WW8Num51z6">
    <w:name w:val="WW8Num51z6"/>
  </w:style>
  <w:style w:type="character" w:customStyle="1" w:styleId="WW8Num51z7">
    <w:name w:val="WW8Num51z7"/>
  </w:style>
  <w:style w:type="character" w:customStyle="1" w:styleId="WW8Num51z8">
    <w:name w:val="WW8Num51z8"/>
  </w:style>
  <w:style w:type="character" w:customStyle="1" w:styleId="WW8Num52z0">
    <w:name w:val="WW8Num52z0"/>
  </w:style>
  <w:style w:type="character" w:customStyle="1" w:styleId="WW8Num52z1">
    <w:name w:val="WW8Num52z1"/>
  </w:style>
  <w:style w:type="character" w:customStyle="1" w:styleId="WW8Num52z2">
    <w:name w:val="WW8Num52z2"/>
  </w:style>
  <w:style w:type="character" w:customStyle="1" w:styleId="WW8Num52z3">
    <w:name w:val="WW8Num52z3"/>
  </w:style>
  <w:style w:type="character" w:customStyle="1" w:styleId="WW8Num52z4">
    <w:name w:val="WW8Num52z4"/>
  </w:style>
  <w:style w:type="character" w:customStyle="1" w:styleId="WW8Num52z5">
    <w:name w:val="WW8Num52z5"/>
  </w:style>
  <w:style w:type="character" w:customStyle="1" w:styleId="WW8Num52z6">
    <w:name w:val="WW8Num52z6"/>
  </w:style>
  <w:style w:type="character" w:customStyle="1" w:styleId="WW8Num52z7">
    <w:name w:val="WW8Num52z7"/>
  </w:style>
  <w:style w:type="character" w:customStyle="1" w:styleId="WW8Num52z8">
    <w:name w:val="WW8Num52z8"/>
  </w:style>
  <w:style w:type="character" w:customStyle="1" w:styleId="WW8Num53z0">
    <w:name w:val="WW8Num53z0"/>
  </w:style>
  <w:style w:type="character" w:customStyle="1" w:styleId="WW8Num53z1">
    <w:name w:val="WW8Num53z1"/>
  </w:style>
  <w:style w:type="character" w:customStyle="1" w:styleId="WW8Num53z2">
    <w:name w:val="WW8Num53z2"/>
  </w:style>
  <w:style w:type="character" w:customStyle="1" w:styleId="WW8Num53z3">
    <w:name w:val="WW8Num53z3"/>
  </w:style>
  <w:style w:type="character" w:customStyle="1" w:styleId="WW8Num53z4">
    <w:name w:val="WW8Num53z4"/>
  </w:style>
  <w:style w:type="character" w:customStyle="1" w:styleId="WW8Num53z5">
    <w:name w:val="WW8Num53z5"/>
  </w:style>
  <w:style w:type="character" w:customStyle="1" w:styleId="WW8Num53z6">
    <w:name w:val="WW8Num53z6"/>
  </w:style>
  <w:style w:type="character" w:customStyle="1" w:styleId="WW8Num53z7">
    <w:name w:val="WW8Num53z7"/>
  </w:style>
  <w:style w:type="character" w:customStyle="1" w:styleId="WW8Num53z8">
    <w:name w:val="WW8Num53z8"/>
  </w:style>
  <w:style w:type="character" w:customStyle="1" w:styleId="WW8Num54z0">
    <w:name w:val="WW8Num54z0"/>
  </w:style>
  <w:style w:type="character" w:customStyle="1" w:styleId="WW8Num54z1">
    <w:name w:val="WW8Num54z1"/>
  </w:style>
  <w:style w:type="character" w:customStyle="1" w:styleId="WW8Num54z2">
    <w:name w:val="WW8Num54z2"/>
  </w:style>
  <w:style w:type="character" w:customStyle="1" w:styleId="WW8Num54z3">
    <w:name w:val="WW8Num54z3"/>
  </w:style>
  <w:style w:type="character" w:customStyle="1" w:styleId="WW8Num54z4">
    <w:name w:val="WW8Num54z4"/>
  </w:style>
  <w:style w:type="character" w:customStyle="1" w:styleId="WW8Num54z5">
    <w:name w:val="WW8Num54z5"/>
  </w:style>
  <w:style w:type="character" w:customStyle="1" w:styleId="WW8Num54z6">
    <w:name w:val="WW8Num54z6"/>
  </w:style>
  <w:style w:type="character" w:customStyle="1" w:styleId="WW8Num54z7">
    <w:name w:val="WW8Num54z7"/>
  </w:style>
  <w:style w:type="character" w:customStyle="1" w:styleId="WW8Num54z8">
    <w:name w:val="WW8Num54z8"/>
  </w:style>
  <w:style w:type="character" w:customStyle="1" w:styleId="WW8Num55z0">
    <w:name w:val="WW8Num55z0"/>
  </w:style>
  <w:style w:type="character" w:customStyle="1" w:styleId="WW8Num55z1">
    <w:name w:val="WW8Num55z1"/>
  </w:style>
  <w:style w:type="character" w:customStyle="1" w:styleId="WW8Num55z2">
    <w:name w:val="WW8Num55z2"/>
  </w:style>
  <w:style w:type="character" w:customStyle="1" w:styleId="WW8Num55z3">
    <w:name w:val="WW8Num55z3"/>
  </w:style>
  <w:style w:type="character" w:customStyle="1" w:styleId="WW8Num55z4">
    <w:name w:val="WW8Num55z4"/>
  </w:style>
  <w:style w:type="character" w:customStyle="1" w:styleId="WW8Num55z5">
    <w:name w:val="WW8Num55z5"/>
  </w:style>
  <w:style w:type="character" w:customStyle="1" w:styleId="WW8Num55z6">
    <w:name w:val="WW8Num55z6"/>
  </w:style>
  <w:style w:type="character" w:customStyle="1" w:styleId="WW8Num55z7">
    <w:name w:val="WW8Num55z7"/>
  </w:style>
  <w:style w:type="character" w:customStyle="1" w:styleId="WW8Num55z8">
    <w:name w:val="WW8Num55z8"/>
  </w:style>
  <w:style w:type="character" w:customStyle="1" w:styleId="WW8Num56z0">
    <w:name w:val="WW8Num56z0"/>
  </w:style>
  <w:style w:type="character" w:customStyle="1" w:styleId="WW8Num56z1">
    <w:name w:val="WW8Num56z1"/>
  </w:style>
  <w:style w:type="character" w:customStyle="1" w:styleId="WW8Num56z2">
    <w:name w:val="WW8Num56z2"/>
  </w:style>
  <w:style w:type="character" w:customStyle="1" w:styleId="WW8Num56z3">
    <w:name w:val="WW8Num56z3"/>
  </w:style>
  <w:style w:type="character" w:customStyle="1" w:styleId="WW8Num56z4">
    <w:name w:val="WW8Num56z4"/>
  </w:style>
  <w:style w:type="character" w:customStyle="1" w:styleId="WW8Num56z5">
    <w:name w:val="WW8Num56z5"/>
  </w:style>
  <w:style w:type="character" w:customStyle="1" w:styleId="WW8Num56z6">
    <w:name w:val="WW8Num56z6"/>
  </w:style>
  <w:style w:type="character" w:customStyle="1" w:styleId="WW8Num56z7">
    <w:name w:val="WW8Num56z7"/>
  </w:style>
  <w:style w:type="character" w:customStyle="1" w:styleId="WW8Num56z8">
    <w:name w:val="WW8Num56z8"/>
  </w:style>
  <w:style w:type="character" w:customStyle="1" w:styleId="WW8Num57z0">
    <w:name w:val="WW8Num57z0"/>
  </w:style>
  <w:style w:type="character" w:customStyle="1" w:styleId="WW8Num58z0">
    <w:name w:val="WW8Num58z0"/>
    <w:rPr>
      <w:b w:val="0"/>
      <w:i w:val="0"/>
    </w:rPr>
  </w:style>
  <w:style w:type="character" w:customStyle="1" w:styleId="WW8Num58z1">
    <w:name w:val="WW8Num58z1"/>
  </w:style>
  <w:style w:type="character" w:customStyle="1" w:styleId="WW8Num58z2">
    <w:name w:val="WW8Num58z2"/>
  </w:style>
  <w:style w:type="character" w:customStyle="1" w:styleId="WW8Num58z3">
    <w:name w:val="WW8Num58z3"/>
  </w:style>
  <w:style w:type="character" w:customStyle="1" w:styleId="WW8Num58z4">
    <w:name w:val="WW8Num58z4"/>
  </w:style>
  <w:style w:type="character" w:customStyle="1" w:styleId="WW8Num58z5">
    <w:name w:val="WW8Num58z5"/>
  </w:style>
  <w:style w:type="character" w:customStyle="1" w:styleId="WW8Num58z6">
    <w:name w:val="WW8Num58z6"/>
  </w:style>
  <w:style w:type="character" w:customStyle="1" w:styleId="WW8Num58z7">
    <w:name w:val="WW8Num58z7"/>
  </w:style>
  <w:style w:type="character" w:customStyle="1" w:styleId="WW8Num58z8">
    <w:name w:val="WW8Num58z8"/>
  </w:style>
  <w:style w:type="character" w:customStyle="1" w:styleId="WW8Num59z0">
    <w:name w:val="WW8Num59z0"/>
  </w:style>
  <w:style w:type="character" w:customStyle="1" w:styleId="WW8Num59z1">
    <w:name w:val="WW8Num59z1"/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</w:style>
  <w:style w:type="character" w:customStyle="1" w:styleId="WW8Num60z1">
    <w:name w:val="WW8Num60z1"/>
  </w:style>
  <w:style w:type="character" w:customStyle="1" w:styleId="WW8Num60z2">
    <w:name w:val="WW8Num60z2"/>
  </w:style>
  <w:style w:type="character" w:customStyle="1" w:styleId="WW8Num60z3">
    <w:name w:val="WW8Num60z3"/>
  </w:style>
  <w:style w:type="character" w:customStyle="1" w:styleId="WW8Num60z4">
    <w:name w:val="WW8Num60z4"/>
  </w:style>
  <w:style w:type="character" w:customStyle="1" w:styleId="WW8Num60z5">
    <w:name w:val="WW8Num60z5"/>
  </w:style>
  <w:style w:type="character" w:customStyle="1" w:styleId="WW8Num60z6">
    <w:name w:val="WW8Num60z6"/>
  </w:style>
  <w:style w:type="character" w:customStyle="1" w:styleId="WW8Num60z7">
    <w:name w:val="WW8Num60z7"/>
  </w:style>
  <w:style w:type="character" w:customStyle="1" w:styleId="WW8Num60z8">
    <w:name w:val="WW8Num60z8"/>
  </w:style>
  <w:style w:type="character" w:customStyle="1" w:styleId="WW8Num61z0">
    <w:name w:val="WW8Num61z0"/>
  </w:style>
  <w:style w:type="character" w:customStyle="1" w:styleId="WW8Num61z1">
    <w:name w:val="WW8Num61z1"/>
  </w:style>
  <w:style w:type="character" w:customStyle="1" w:styleId="WW8Num61z2">
    <w:name w:val="WW8Num61z2"/>
  </w:style>
  <w:style w:type="character" w:customStyle="1" w:styleId="WW8Num61z3">
    <w:name w:val="WW8Num61z3"/>
  </w:style>
  <w:style w:type="character" w:customStyle="1" w:styleId="WW8Num61z4">
    <w:name w:val="WW8Num61z4"/>
  </w:style>
  <w:style w:type="character" w:customStyle="1" w:styleId="WW8Num61z5">
    <w:name w:val="WW8Num61z5"/>
  </w:style>
  <w:style w:type="character" w:customStyle="1" w:styleId="WW8Num61z6">
    <w:name w:val="WW8Num61z6"/>
  </w:style>
  <w:style w:type="character" w:customStyle="1" w:styleId="WW8Num61z7">
    <w:name w:val="WW8Num61z7"/>
  </w:style>
  <w:style w:type="character" w:customStyle="1" w:styleId="WW8Num61z8">
    <w:name w:val="WW8Num61z8"/>
  </w:style>
  <w:style w:type="character" w:customStyle="1" w:styleId="WW8Num62z0">
    <w:name w:val="WW8Num62z0"/>
  </w:style>
  <w:style w:type="character" w:customStyle="1" w:styleId="WW8Num62z1">
    <w:name w:val="WW8Num62z1"/>
  </w:style>
  <w:style w:type="character" w:customStyle="1" w:styleId="WW8Num62z2">
    <w:name w:val="WW8Num62z2"/>
  </w:style>
  <w:style w:type="character" w:customStyle="1" w:styleId="WW8Num62z3">
    <w:name w:val="WW8Num62z3"/>
  </w:style>
  <w:style w:type="character" w:customStyle="1" w:styleId="WW8Num62z4">
    <w:name w:val="WW8Num62z4"/>
  </w:style>
  <w:style w:type="character" w:customStyle="1" w:styleId="WW8Num62z5">
    <w:name w:val="WW8Num62z5"/>
  </w:style>
  <w:style w:type="character" w:customStyle="1" w:styleId="WW8Num62z6">
    <w:name w:val="WW8Num62z6"/>
  </w:style>
  <w:style w:type="character" w:customStyle="1" w:styleId="WW8Num62z7">
    <w:name w:val="WW8Num62z7"/>
  </w:style>
  <w:style w:type="character" w:customStyle="1" w:styleId="WW8Num62z8">
    <w:name w:val="WW8Num62z8"/>
  </w:style>
  <w:style w:type="character" w:customStyle="1" w:styleId="WW8Num63z0">
    <w:name w:val="WW8Num63z0"/>
  </w:style>
  <w:style w:type="character" w:customStyle="1" w:styleId="WW8Num64z0">
    <w:name w:val="WW8Num64z0"/>
  </w:style>
  <w:style w:type="character" w:customStyle="1" w:styleId="WW8Num65z0">
    <w:name w:val="WW8Num65z0"/>
  </w:style>
  <w:style w:type="character" w:customStyle="1" w:styleId="WW8Num65z1">
    <w:name w:val="WW8Num65z1"/>
  </w:style>
  <w:style w:type="character" w:customStyle="1" w:styleId="WW8Num65z2">
    <w:name w:val="WW8Num65z2"/>
  </w:style>
  <w:style w:type="character" w:customStyle="1" w:styleId="WW8Num65z3">
    <w:name w:val="WW8Num65z3"/>
  </w:style>
  <w:style w:type="character" w:customStyle="1" w:styleId="WW8Num65z4">
    <w:name w:val="WW8Num65z4"/>
  </w:style>
  <w:style w:type="character" w:customStyle="1" w:styleId="WW8Num65z5">
    <w:name w:val="WW8Num65z5"/>
  </w:style>
  <w:style w:type="character" w:customStyle="1" w:styleId="WW8Num65z6">
    <w:name w:val="WW8Num65z6"/>
  </w:style>
  <w:style w:type="character" w:customStyle="1" w:styleId="WW8Num65z7">
    <w:name w:val="WW8Num65z7"/>
  </w:style>
  <w:style w:type="character" w:customStyle="1" w:styleId="WW8Num65z8">
    <w:name w:val="WW8Num65z8"/>
  </w:style>
  <w:style w:type="character" w:customStyle="1" w:styleId="WW8Num66z0">
    <w:name w:val="WW8Num66z0"/>
  </w:style>
  <w:style w:type="character" w:customStyle="1" w:styleId="WW8Num66z1">
    <w:name w:val="WW8Num66z1"/>
  </w:style>
  <w:style w:type="character" w:customStyle="1" w:styleId="WW8Num66z2">
    <w:name w:val="WW8Num66z2"/>
  </w:style>
  <w:style w:type="character" w:customStyle="1" w:styleId="WW8Num66z3">
    <w:name w:val="WW8Num66z3"/>
  </w:style>
  <w:style w:type="character" w:customStyle="1" w:styleId="WW8Num66z4">
    <w:name w:val="WW8Num66z4"/>
  </w:style>
  <w:style w:type="character" w:customStyle="1" w:styleId="WW8Num66z5">
    <w:name w:val="WW8Num66z5"/>
  </w:style>
  <w:style w:type="character" w:customStyle="1" w:styleId="WW8Num66z6">
    <w:name w:val="WW8Num66z6"/>
  </w:style>
  <w:style w:type="character" w:customStyle="1" w:styleId="WW8Num66z7">
    <w:name w:val="WW8Num66z7"/>
  </w:style>
  <w:style w:type="character" w:customStyle="1" w:styleId="WW8Num66z8">
    <w:name w:val="WW8Num66z8"/>
  </w:style>
  <w:style w:type="character" w:customStyle="1" w:styleId="10">
    <w:name w:val="Основной шрифт абзаца1"/>
  </w:style>
  <w:style w:type="character" w:customStyle="1" w:styleId="a3">
    <w:name w:val="Основной текст Знак"/>
    <w:basedOn w:val="10"/>
    <w:rPr>
      <w:sz w:val="28"/>
      <w:lang w:val="ru-RU" w:bidi="ar-SA"/>
    </w:rPr>
  </w:style>
  <w:style w:type="character" w:styleId="a4">
    <w:name w:val="Strong"/>
    <w:uiPriority w:val="22"/>
    <w:qFormat/>
    <w:rPr>
      <w:b/>
      <w:bCs/>
    </w:rPr>
  </w:style>
  <w:style w:type="character" w:styleId="a5">
    <w:name w:val="Hyperlink"/>
    <w:rPr>
      <w:color w:val="000080"/>
      <w:u w:val="single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a"/>
    <w:pPr>
      <w:spacing w:line="360" w:lineRule="auto"/>
      <w:jc w:val="both"/>
    </w:pPr>
    <w:rPr>
      <w:sz w:val="28"/>
      <w:szCs w:val="20"/>
    </w:r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FreeSans"/>
    </w:rPr>
  </w:style>
  <w:style w:type="paragraph" w:styleId="aa">
    <w:name w:val="Body Text Indent"/>
    <w:basedOn w:val="a"/>
    <w:pPr>
      <w:spacing w:after="120"/>
      <w:ind w:left="283"/>
    </w:pPr>
  </w:style>
  <w:style w:type="paragraph" w:customStyle="1" w:styleId="ab">
    <w:name w:val="ОСНОВНОЙ ТЕКСТ"/>
    <w:pPr>
      <w:tabs>
        <w:tab w:val="left" w:pos="567"/>
      </w:tabs>
      <w:suppressAutoHyphens/>
      <w:ind w:firstLine="340"/>
      <w:jc w:val="both"/>
    </w:pPr>
    <w:rPr>
      <w:rFonts w:ascii="TimesET" w:hAnsi="TimesET" w:cs="TimesET"/>
      <w:sz w:val="19"/>
      <w:szCs w:val="19"/>
      <w:lang w:eastAsia="zh-CN"/>
    </w:rPr>
  </w:style>
  <w:style w:type="paragraph" w:customStyle="1" w:styleId="21">
    <w:name w:val="Основной текст 21"/>
    <w:basedOn w:val="a"/>
    <w:pPr>
      <w:spacing w:after="120" w:line="480" w:lineRule="auto"/>
    </w:pPr>
  </w:style>
  <w:style w:type="paragraph" w:customStyle="1" w:styleId="210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Горизонтальная линия"/>
    <w:basedOn w:val="a"/>
    <w:next w:val="a7"/>
    <w:pPr>
      <w:suppressLineNumbers/>
      <w:spacing w:after="283"/>
    </w:pPr>
    <w:rPr>
      <w:sz w:val="12"/>
      <w:szCs w:val="12"/>
    </w:rPr>
  </w:style>
  <w:style w:type="character" w:customStyle="1" w:styleId="apple-converted-space">
    <w:name w:val="apple-converted-space"/>
    <w:basedOn w:val="a0"/>
    <w:rsid w:val="00B07F09"/>
  </w:style>
  <w:style w:type="paragraph" w:styleId="af">
    <w:name w:val="Balloon Text"/>
    <w:basedOn w:val="a"/>
    <w:link w:val="af0"/>
    <w:uiPriority w:val="99"/>
    <w:semiHidden/>
    <w:unhideWhenUsed/>
    <w:rsid w:val="00A912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912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3081</Words>
  <Characters>17564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Нижегородский государственный университет им</vt:lpstr>
    </vt:vector>
  </TitlesOfParts>
  <Company>Krokoz™</Company>
  <LinksUpToDate>false</LinksUpToDate>
  <CharactersWithSpaces>20604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Нижегородский государственный университет им</dc:title>
  <dc:creator>Vlad</dc:creator>
  <cp:lastModifiedBy>Vlad</cp:lastModifiedBy>
  <cp:revision>2</cp:revision>
  <cp:lastPrinted>2015-05-12T07:43:00Z</cp:lastPrinted>
  <dcterms:created xsi:type="dcterms:W3CDTF">2015-05-12T07:46:00Z</dcterms:created>
  <dcterms:modified xsi:type="dcterms:W3CDTF">2015-05-12T07:46:00Z</dcterms:modified>
</cp:coreProperties>
</file>